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AE" w:rsidRDefault="007F1FAE" w:rsidP="00784772">
      <w:pPr>
        <w:pStyle w:val="Body1"/>
        <w:spacing w:line="360" w:lineRule="auto"/>
        <w:jc w:val="center"/>
        <w:rPr>
          <w:rFonts w:ascii="黑体" w:eastAsia="黑体" w:hAnsi="黑体"/>
          <w:sz w:val="32"/>
          <w:lang w:eastAsia="zh-Hans"/>
        </w:rPr>
      </w:pPr>
      <w:r w:rsidRPr="00E04F68">
        <w:rPr>
          <w:rFonts w:ascii="黑体" w:eastAsia="黑体" w:hAnsi="黑体"/>
          <w:sz w:val="32"/>
          <w:lang w:eastAsia="zh-Hans"/>
        </w:rPr>
        <w:t>产品全生命周期管理系统（</w:t>
      </w:r>
      <w:r w:rsidRPr="00E04F68">
        <w:rPr>
          <w:rFonts w:ascii="黑体" w:eastAsia="黑体" w:hAnsi="黑体"/>
          <w:sz w:val="32"/>
        </w:rPr>
        <w:t>PLM</w:t>
      </w:r>
      <w:r w:rsidRPr="00E04F68">
        <w:rPr>
          <w:rFonts w:ascii="黑体" w:eastAsia="黑体" w:hAnsi="黑体"/>
          <w:sz w:val="32"/>
          <w:lang w:eastAsia="zh-Hans"/>
        </w:rPr>
        <w:t>）项目申请书</w:t>
      </w:r>
    </w:p>
    <w:p w:rsidR="00B672AC" w:rsidRPr="00B672AC" w:rsidRDefault="00B672AC" w:rsidP="00784772">
      <w:pPr>
        <w:pStyle w:val="Body1"/>
        <w:spacing w:line="360" w:lineRule="auto"/>
        <w:jc w:val="center"/>
        <w:rPr>
          <w:rFonts w:ascii="楷体" w:eastAsia="楷体" w:hAnsi="楷体"/>
        </w:rPr>
      </w:pPr>
      <w:r w:rsidRPr="00B672AC">
        <w:rPr>
          <w:rFonts w:ascii="楷体" w:eastAsia="楷体" w:hAnsi="楷体" w:hint="eastAsia"/>
          <w:lang w:eastAsia="zh-Hans"/>
        </w:rPr>
        <w:t>清华大学</w:t>
      </w:r>
      <w:r w:rsidRPr="00B672AC">
        <w:rPr>
          <w:rFonts w:ascii="楷体" w:eastAsia="楷体" w:hAnsi="楷体"/>
          <w:lang w:eastAsia="zh-Hans"/>
        </w:rPr>
        <w:t xml:space="preserve">基础工业训练中心 </w:t>
      </w:r>
      <w:r w:rsidRPr="00B672AC">
        <w:rPr>
          <w:rFonts w:ascii="楷体" w:eastAsia="楷体" w:hAnsi="楷体" w:hint="eastAsia"/>
          <w:lang w:eastAsia="zh-Hans"/>
        </w:rPr>
        <w:t>王德宇2014年3月6日</w:t>
      </w:r>
    </w:p>
    <w:p w:rsidR="00917CB8" w:rsidRPr="00917CB8" w:rsidRDefault="00917CB8" w:rsidP="00195588">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8"/>
          <w:u w:color="444444"/>
          <w:lang w:eastAsia="zh-Hans"/>
        </w:rPr>
      </w:pPr>
      <w:r w:rsidRPr="00917CB8">
        <w:rPr>
          <w:rFonts w:ascii="黑体" w:eastAsia="黑体" w:hAnsi="黑体" w:hint="eastAsia"/>
          <w:color w:val="444444"/>
          <w:sz w:val="28"/>
          <w:u w:color="444444"/>
          <w:lang w:eastAsia="zh-Hans"/>
        </w:rPr>
        <w:t>引言</w:t>
      </w:r>
    </w:p>
    <w:p w:rsidR="00917CB8" w:rsidRPr="00C94C2D" w:rsidRDefault="00917CB8" w:rsidP="00195588">
      <w:pPr>
        <w:ind w:firstLineChars="200" w:firstLine="460"/>
        <w:rPr>
          <w:rFonts w:ascii="宋体" w:hAnsi="宋体"/>
          <w:color w:val="444444"/>
          <w:sz w:val="23"/>
          <w:u w:color="444444"/>
          <w:lang w:eastAsia="zh-CN"/>
        </w:rPr>
      </w:pPr>
      <w:bookmarkStart w:id="0" w:name="_GoBack"/>
      <w:r w:rsidRPr="00C94C2D">
        <w:rPr>
          <w:rFonts w:ascii="宋体" w:hAnsi="宋体" w:hint="eastAsia"/>
          <w:color w:val="444444"/>
          <w:sz w:val="23"/>
          <w:u w:color="444444"/>
          <w:lang w:eastAsia="zh-CN"/>
        </w:rPr>
        <w:t>产品</w:t>
      </w:r>
      <w:r w:rsidRPr="00C94C2D">
        <w:rPr>
          <w:rFonts w:ascii="宋体" w:hAnsi="宋体"/>
          <w:color w:val="444444"/>
          <w:sz w:val="23"/>
          <w:u w:color="444444"/>
          <w:lang w:eastAsia="zh-CN"/>
        </w:rPr>
        <w:t>全生命周期管理</w:t>
      </w:r>
      <w:r w:rsidR="003B422A" w:rsidRPr="00C94C2D">
        <w:rPr>
          <w:rFonts w:ascii="宋体" w:hAnsi="宋体" w:hint="eastAsia"/>
          <w:color w:val="444444"/>
          <w:sz w:val="23"/>
          <w:u w:color="444444"/>
          <w:lang w:eastAsia="zh-CN"/>
        </w:rPr>
        <w:t>（</w:t>
      </w:r>
      <w:r w:rsidR="003B422A" w:rsidRPr="00C94C2D">
        <w:rPr>
          <w:rFonts w:ascii="宋体" w:hAnsi="宋体"/>
          <w:color w:val="444444"/>
          <w:sz w:val="23"/>
          <w:u w:color="444444"/>
          <w:lang w:eastAsia="zh-CN"/>
        </w:rPr>
        <w:t>PLM）</w:t>
      </w:r>
      <w:r w:rsidRPr="00C94C2D">
        <w:rPr>
          <w:rFonts w:ascii="宋体" w:hAnsi="宋体"/>
          <w:color w:val="444444"/>
          <w:sz w:val="23"/>
          <w:u w:color="444444"/>
          <w:lang w:eastAsia="zh-CN"/>
        </w:rPr>
        <w:t>系统</w:t>
      </w:r>
      <w:r w:rsidRPr="00C94C2D">
        <w:rPr>
          <w:rFonts w:ascii="宋体" w:hAnsi="宋体" w:hint="eastAsia"/>
          <w:color w:val="444444"/>
          <w:sz w:val="23"/>
          <w:u w:color="444444"/>
          <w:lang w:eastAsia="zh-CN"/>
        </w:rPr>
        <w:t>是</w:t>
      </w:r>
      <w:r w:rsidRPr="00C94C2D">
        <w:rPr>
          <w:rFonts w:ascii="宋体" w:hAnsi="宋体"/>
          <w:color w:val="444444"/>
          <w:sz w:val="23"/>
          <w:u w:color="444444"/>
          <w:lang w:eastAsia="zh-CN"/>
        </w:rPr>
        <w:t>围绕产品从设计开发、</w:t>
      </w:r>
      <w:r w:rsidRPr="00C94C2D">
        <w:rPr>
          <w:rFonts w:ascii="宋体" w:hAnsi="宋体" w:hint="eastAsia"/>
          <w:color w:val="444444"/>
          <w:sz w:val="23"/>
          <w:u w:color="444444"/>
          <w:lang w:eastAsia="zh-CN"/>
        </w:rPr>
        <w:t>生产</w:t>
      </w:r>
      <w:r w:rsidRPr="00C94C2D">
        <w:rPr>
          <w:rFonts w:ascii="宋体" w:hAnsi="宋体"/>
          <w:color w:val="444444"/>
          <w:sz w:val="23"/>
          <w:u w:color="444444"/>
          <w:lang w:eastAsia="zh-CN"/>
        </w:rPr>
        <w:t>制造</w:t>
      </w:r>
      <w:r w:rsidRPr="00C94C2D">
        <w:rPr>
          <w:rFonts w:ascii="宋体" w:hAnsi="宋体" w:hint="eastAsia"/>
          <w:color w:val="444444"/>
          <w:sz w:val="23"/>
          <w:u w:color="444444"/>
          <w:lang w:eastAsia="zh-CN"/>
        </w:rPr>
        <w:t>、销售服务，</w:t>
      </w:r>
      <w:r w:rsidRPr="00C94C2D">
        <w:rPr>
          <w:rFonts w:ascii="宋体" w:hAnsi="宋体"/>
          <w:color w:val="444444"/>
          <w:sz w:val="23"/>
          <w:u w:color="444444"/>
          <w:lang w:eastAsia="zh-CN"/>
        </w:rPr>
        <w:t>以及回收阶段在内的</w:t>
      </w:r>
      <w:r w:rsidRPr="00C94C2D">
        <w:rPr>
          <w:rFonts w:ascii="宋体" w:hAnsi="宋体" w:hint="eastAsia"/>
          <w:color w:val="444444"/>
          <w:sz w:val="23"/>
          <w:u w:color="444444"/>
          <w:lang w:eastAsia="zh-CN"/>
        </w:rPr>
        <w:t>企业</w:t>
      </w:r>
      <w:r w:rsidRPr="00C94C2D">
        <w:rPr>
          <w:rFonts w:ascii="宋体" w:hAnsi="宋体"/>
          <w:color w:val="444444"/>
          <w:sz w:val="23"/>
          <w:u w:color="444444"/>
          <w:lang w:eastAsia="zh-CN"/>
        </w:rPr>
        <w:t>管理信息系统</w:t>
      </w:r>
      <w:r w:rsidRPr="00C94C2D">
        <w:rPr>
          <w:rFonts w:ascii="宋体" w:hAnsi="宋体" w:hint="eastAsia"/>
          <w:color w:val="444444"/>
          <w:sz w:val="23"/>
          <w:u w:color="444444"/>
          <w:lang w:eastAsia="zh-CN"/>
        </w:rPr>
        <w:t>的</w:t>
      </w:r>
      <w:r w:rsidRPr="00C94C2D">
        <w:rPr>
          <w:rFonts w:ascii="宋体" w:hAnsi="宋体"/>
          <w:color w:val="444444"/>
          <w:sz w:val="23"/>
          <w:u w:color="444444"/>
          <w:lang w:eastAsia="zh-CN"/>
        </w:rPr>
        <w:t>一种</w:t>
      </w:r>
      <w:r w:rsidRPr="00C94C2D">
        <w:rPr>
          <w:rFonts w:ascii="宋体" w:hAnsi="宋体" w:hint="eastAsia"/>
          <w:color w:val="444444"/>
          <w:sz w:val="23"/>
          <w:u w:color="444444"/>
          <w:lang w:eastAsia="zh-CN"/>
        </w:rPr>
        <w:t>。本文档主要</w:t>
      </w:r>
      <w:r w:rsidRPr="00C94C2D">
        <w:rPr>
          <w:rFonts w:ascii="宋体" w:hAnsi="宋体"/>
          <w:color w:val="444444"/>
          <w:sz w:val="23"/>
          <w:u w:color="444444"/>
          <w:lang w:eastAsia="zh-CN"/>
        </w:rPr>
        <w:t>讨论</w:t>
      </w:r>
      <w:r w:rsidRPr="00C94C2D">
        <w:rPr>
          <w:rFonts w:ascii="宋体" w:hAnsi="宋体" w:hint="eastAsia"/>
          <w:color w:val="444444"/>
          <w:sz w:val="23"/>
          <w:u w:color="444444"/>
          <w:lang w:eastAsia="zh-CN"/>
        </w:rPr>
        <w:t>我中心</w:t>
      </w:r>
      <w:r w:rsidRPr="00C94C2D">
        <w:rPr>
          <w:rFonts w:ascii="宋体" w:hAnsi="宋体"/>
          <w:color w:val="444444"/>
          <w:sz w:val="23"/>
          <w:u w:color="444444"/>
          <w:lang w:eastAsia="zh-CN"/>
        </w:rPr>
        <w:t>规划建设的PLM系统</w:t>
      </w:r>
      <w:r w:rsidRPr="00C94C2D">
        <w:rPr>
          <w:rFonts w:ascii="宋体" w:hAnsi="宋体" w:hint="eastAsia"/>
          <w:color w:val="444444"/>
          <w:sz w:val="23"/>
          <w:u w:color="444444"/>
          <w:lang w:eastAsia="zh-CN"/>
        </w:rPr>
        <w:t>，重点</w:t>
      </w:r>
      <w:r w:rsidRPr="00C94C2D">
        <w:rPr>
          <w:rFonts w:ascii="宋体" w:hAnsi="宋体"/>
          <w:color w:val="444444"/>
          <w:sz w:val="23"/>
          <w:u w:color="444444"/>
          <w:lang w:eastAsia="zh-CN"/>
        </w:rPr>
        <w:t>关注</w:t>
      </w:r>
      <w:r w:rsidRPr="00C94C2D">
        <w:rPr>
          <w:rFonts w:ascii="宋体" w:hAnsi="宋体" w:hint="eastAsia"/>
          <w:color w:val="444444"/>
          <w:sz w:val="23"/>
          <w:u w:color="444444"/>
          <w:lang w:eastAsia="zh-CN"/>
        </w:rPr>
        <w:t>项目目标、主要</w:t>
      </w:r>
      <w:r w:rsidRPr="00C94C2D">
        <w:rPr>
          <w:rFonts w:ascii="宋体" w:hAnsi="宋体"/>
          <w:color w:val="444444"/>
          <w:sz w:val="23"/>
          <w:u w:color="444444"/>
          <w:lang w:eastAsia="zh-CN"/>
        </w:rPr>
        <w:t>功能</w:t>
      </w:r>
      <w:r w:rsidRPr="00C94C2D">
        <w:rPr>
          <w:rFonts w:ascii="宋体" w:hAnsi="宋体" w:hint="eastAsia"/>
          <w:color w:val="444444"/>
          <w:sz w:val="23"/>
          <w:u w:color="444444"/>
          <w:lang w:eastAsia="zh-CN"/>
        </w:rPr>
        <w:t>需求</w:t>
      </w:r>
      <w:r w:rsidRPr="00C94C2D">
        <w:rPr>
          <w:rFonts w:ascii="宋体" w:hAnsi="宋体"/>
          <w:color w:val="444444"/>
          <w:sz w:val="23"/>
          <w:u w:color="444444"/>
          <w:lang w:eastAsia="zh-CN"/>
        </w:rPr>
        <w:t>等</w:t>
      </w:r>
      <w:r w:rsidRPr="00C94C2D">
        <w:rPr>
          <w:rFonts w:ascii="宋体" w:hAnsi="宋体" w:hint="eastAsia"/>
          <w:color w:val="444444"/>
          <w:sz w:val="23"/>
          <w:u w:color="444444"/>
          <w:lang w:eastAsia="zh-CN"/>
        </w:rPr>
        <w:t>，从而</w:t>
      </w:r>
      <w:r w:rsidRPr="00C94C2D">
        <w:rPr>
          <w:rFonts w:ascii="宋体" w:hAnsi="宋体"/>
          <w:color w:val="444444"/>
          <w:sz w:val="23"/>
          <w:u w:color="444444"/>
          <w:lang w:eastAsia="zh-CN"/>
        </w:rPr>
        <w:t>为下阶段</w:t>
      </w:r>
      <w:r w:rsidRPr="00C94C2D">
        <w:rPr>
          <w:rFonts w:ascii="宋体" w:hAnsi="宋体" w:hint="eastAsia"/>
          <w:color w:val="444444"/>
          <w:sz w:val="23"/>
          <w:u w:color="444444"/>
          <w:lang w:eastAsia="zh-CN"/>
        </w:rPr>
        <w:t>的</w:t>
      </w:r>
      <w:r w:rsidRPr="00C94C2D">
        <w:rPr>
          <w:rFonts w:ascii="宋体" w:hAnsi="宋体"/>
          <w:color w:val="444444"/>
          <w:sz w:val="23"/>
          <w:u w:color="444444"/>
          <w:lang w:eastAsia="zh-CN"/>
        </w:rPr>
        <w:t>调研选型、技术开发</w:t>
      </w:r>
      <w:r w:rsidRPr="00C94C2D">
        <w:rPr>
          <w:rFonts w:ascii="宋体" w:hAnsi="宋体" w:hint="eastAsia"/>
          <w:color w:val="444444"/>
          <w:sz w:val="23"/>
          <w:u w:color="444444"/>
          <w:lang w:eastAsia="zh-CN"/>
        </w:rPr>
        <w:t>确立</w:t>
      </w:r>
      <w:r w:rsidRPr="00C94C2D">
        <w:rPr>
          <w:rFonts w:ascii="宋体" w:hAnsi="宋体"/>
          <w:color w:val="444444"/>
          <w:sz w:val="23"/>
          <w:u w:color="444444"/>
          <w:lang w:eastAsia="zh-CN"/>
        </w:rPr>
        <w:t>方向。</w:t>
      </w:r>
    </w:p>
    <w:bookmarkEnd w:id="0"/>
    <w:p w:rsidR="007F1FAE" w:rsidRPr="0019558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8"/>
          <w:u w:color="444444"/>
          <w:lang w:eastAsia="zh-Hans"/>
        </w:rPr>
      </w:pPr>
      <w:r w:rsidRPr="00E04F68">
        <w:rPr>
          <w:rFonts w:ascii="黑体" w:eastAsia="黑体" w:hAnsi="黑体"/>
          <w:color w:val="444444"/>
          <w:sz w:val="28"/>
          <w:u w:color="444444"/>
          <w:lang w:eastAsia="zh-Hans"/>
        </w:rPr>
        <w:t>项目目标</w:t>
      </w:r>
    </w:p>
    <w:p w:rsidR="007F1FAE" w:rsidRPr="00C94C2D" w:rsidRDefault="007F1FAE" w:rsidP="00195588">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1"/>
        <w:rPr>
          <w:rFonts w:ascii="宋体" w:hAnsi="宋体"/>
          <w:b/>
          <w:color w:val="444444"/>
          <w:sz w:val="21"/>
          <w:u w:color="444444"/>
        </w:rPr>
      </w:pPr>
      <w:r w:rsidRPr="00C94C2D">
        <w:rPr>
          <w:rFonts w:ascii="宋体" w:hAnsi="宋体"/>
          <w:b/>
          <w:color w:val="444444"/>
          <w:sz w:val="23"/>
          <w:u w:color="444444"/>
          <w:lang w:eastAsia="zh-Hans"/>
        </w:rPr>
        <w:t>核心价值</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当今网络技术使分布式协同工作愈发便捷。从不同地域大尺度的协同产品开发，到企业内部各部门之间的信息共享和协同制造，基于互联网理念运行的产品全生命周期管理（PLM）系统已在不同行业的许多顶尖企业部署。为了向来自全校各科系不同专业的学生展现完整的产品全生命周期管理系统，我中心计划部署一套符合当今产业发展趋势的PLM系统。该系统未来将发挥教学科研的核心作用，同时为我中心的数字化制造设备提供整合平台。</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此外，为了配合未来我中心的全校性平台建设规划，该PLM系统将具备持续开发升级以及业务拓展的能力。通过全校范围内的分布式协同工作平台，该系统将不断调整，以适应</w:t>
      </w:r>
      <w:proofErr w:type="gramStart"/>
      <w:r w:rsidRPr="00C94C2D">
        <w:rPr>
          <w:rFonts w:ascii="宋体" w:hAnsi="宋体"/>
          <w:color w:val="444444"/>
          <w:sz w:val="23"/>
          <w:u w:color="444444"/>
          <w:lang w:eastAsia="zh-CN"/>
        </w:rPr>
        <w:t>不同科系</w:t>
      </w:r>
      <w:proofErr w:type="gramEnd"/>
      <w:r w:rsidRPr="00C94C2D">
        <w:rPr>
          <w:rFonts w:ascii="宋体" w:hAnsi="宋体"/>
          <w:color w:val="444444"/>
          <w:sz w:val="23"/>
          <w:u w:color="444444"/>
          <w:lang w:eastAsia="zh-CN"/>
        </w:rPr>
        <w:t>的需求和特点。未来我中心将利用清华大学在校跨文理工商法等学科的优势，以数字化生产制造为核心，为该PLM系统不断完善包括产品设计开发、数字制造、供应链管理、客户服务等模块的功能，保持行业中的领先地位。</w:t>
      </w:r>
    </w:p>
    <w:p w:rsidR="007F1FAE" w:rsidRPr="00C94C2D" w:rsidRDefault="007F1FAE" w:rsidP="0078477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目标用户</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rPr>
      </w:pPr>
      <w:r w:rsidRPr="00C94C2D">
        <w:rPr>
          <w:rFonts w:ascii="宋体" w:hAnsi="宋体"/>
          <w:b/>
          <w:color w:val="444444"/>
          <w:sz w:val="23"/>
          <w:u w:color="444444"/>
          <w:lang w:eastAsia="zh-Hans"/>
        </w:rPr>
        <w:t>学生</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目前我中心每年为近千名学生提供基础工业实习的教学服务，同时还为来自学校各学生社团、组织、个人提供科研服务。这些学生来自工程、美术、管理等各类院系，包括从本科到硕士、博士等</w:t>
      </w:r>
      <w:proofErr w:type="gramStart"/>
      <w:r w:rsidRPr="00C94C2D">
        <w:rPr>
          <w:rFonts w:ascii="宋体" w:hAnsi="宋体"/>
          <w:color w:val="444444"/>
          <w:sz w:val="23"/>
          <w:u w:color="444444"/>
          <w:lang w:eastAsia="zh-CN"/>
        </w:rPr>
        <w:t>不</w:t>
      </w:r>
      <w:proofErr w:type="gramEnd"/>
      <w:r w:rsidRPr="00C94C2D">
        <w:rPr>
          <w:rFonts w:ascii="宋体" w:hAnsi="宋体"/>
          <w:color w:val="444444"/>
          <w:sz w:val="23"/>
          <w:u w:color="444444"/>
          <w:lang w:eastAsia="zh-CN"/>
        </w:rPr>
        <w:t>同年级。</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一线教师</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筹备建设的PLM系统未来将由我中心一线教师用于未来的日常教学活动。该系统在选型和设计建设环节需要考虑与现有教学活动的融合，降低新系统的导入成本。</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此外，作为中心数字化设备的整合平台，该PLM系统将提供设备监控、服务统计、教学跟踪等功能，供平台负责人及我中心教师进行日常管理。</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校内研究人员、教师</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PLM系统作为整合我中心数字资源的平台，未来还将为全校各科研单位提供科研服务。通过校内网络平台，本校各院系的教师、研究人员可以浏览本平台的各个模块，并根据需求提出服务请求。此外，本系统还可以满足相关科系结合PLM特定环节进行课程开发的需求。从而为平台不断提供新的发展思路。</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校外管理人员及工程师</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本PLM系统将作为整合我中心数字设备、展示制造相关上下游产业模式的窗口，向我中心相关单位的管理人员、工程师等校外人士开放，提供系统演示、教学成果展示、服务定制等功能。</w:t>
      </w:r>
    </w:p>
    <w:p w:rsidR="007F1FAE" w:rsidRPr="00C94C2D" w:rsidRDefault="007F1FAE" w:rsidP="00784772">
      <w:pPr>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应用范围</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lastRenderedPageBreak/>
        <w:t>课程教学</w:t>
      </w:r>
    </w:p>
    <w:p w:rsidR="00EE40DF" w:rsidRPr="00C94C2D" w:rsidRDefault="00EE40DF"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课堂</w:t>
      </w:r>
      <w:r w:rsidRPr="00C94C2D">
        <w:rPr>
          <w:rFonts w:ascii="宋体" w:hAnsi="宋体"/>
          <w:color w:val="444444"/>
          <w:sz w:val="23"/>
          <w:u w:color="444444"/>
          <w:lang w:eastAsia="zh-CN"/>
        </w:rPr>
        <w:t>是</w:t>
      </w:r>
      <w:r w:rsidRPr="00C94C2D">
        <w:rPr>
          <w:rFonts w:ascii="宋体" w:hAnsi="宋体" w:hint="eastAsia"/>
          <w:color w:val="444444"/>
          <w:sz w:val="23"/>
          <w:u w:color="444444"/>
          <w:lang w:eastAsia="zh-CN"/>
        </w:rPr>
        <w:t>本</w:t>
      </w:r>
      <w:r w:rsidRPr="00C94C2D">
        <w:rPr>
          <w:rFonts w:ascii="宋体" w:hAnsi="宋体"/>
          <w:color w:val="444444"/>
          <w:sz w:val="23"/>
          <w:u w:color="444444"/>
          <w:lang w:eastAsia="zh-CN"/>
        </w:rPr>
        <w:t>PLM系统的重要</w:t>
      </w:r>
      <w:r w:rsidRPr="00C94C2D">
        <w:rPr>
          <w:rFonts w:ascii="宋体" w:hAnsi="宋体" w:hint="eastAsia"/>
          <w:color w:val="444444"/>
          <w:sz w:val="23"/>
          <w:u w:color="444444"/>
          <w:lang w:eastAsia="zh-CN"/>
        </w:rPr>
        <w:t>使用</w:t>
      </w:r>
      <w:r w:rsidRPr="00C94C2D">
        <w:rPr>
          <w:rFonts w:ascii="宋体" w:hAnsi="宋体"/>
          <w:color w:val="444444"/>
          <w:sz w:val="23"/>
          <w:u w:color="444444"/>
          <w:lang w:eastAsia="zh-CN"/>
        </w:rPr>
        <w:t>环境</w:t>
      </w:r>
      <w:r w:rsidRPr="00C94C2D">
        <w:rPr>
          <w:rFonts w:ascii="宋体" w:hAnsi="宋体" w:hint="eastAsia"/>
          <w:color w:val="444444"/>
          <w:sz w:val="23"/>
          <w:u w:color="444444"/>
          <w:lang w:eastAsia="zh-CN"/>
        </w:rPr>
        <w:t>。在日常教学</w:t>
      </w:r>
      <w:r w:rsidRPr="00C94C2D">
        <w:rPr>
          <w:rFonts w:ascii="宋体" w:hAnsi="宋体"/>
          <w:color w:val="444444"/>
          <w:sz w:val="23"/>
          <w:u w:color="444444"/>
          <w:lang w:eastAsia="zh-CN"/>
        </w:rPr>
        <w:t>活动中，教师和学生</w:t>
      </w:r>
      <w:r w:rsidRPr="00C94C2D">
        <w:rPr>
          <w:rFonts w:ascii="宋体" w:hAnsi="宋体" w:hint="eastAsia"/>
          <w:color w:val="444444"/>
          <w:sz w:val="23"/>
          <w:u w:color="444444"/>
          <w:lang w:eastAsia="zh-CN"/>
        </w:rPr>
        <w:t>将在个人</w:t>
      </w:r>
      <w:r w:rsidRPr="00C94C2D">
        <w:rPr>
          <w:rFonts w:ascii="宋体" w:hAnsi="宋体"/>
          <w:color w:val="444444"/>
          <w:sz w:val="23"/>
          <w:u w:color="444444"/>
          <w:lang w:eastAsia="zh-CN"/>
        </w:rPr>
        <w:t>计算机终端，</w:t>
      </w:r>
      <w:r w:rsidRPr="00C94C2D">
        <w:rPr>
          <w:rFonts w:ascii="宋体" w:hAnsi="宋体" w:hint="eastAsia"/>
          <w:color w:val="444444"/>
          <w:sz w:val="23"/>
          <w:u w:color="444444"/>
          <w:lang w:eastAsia="zh-CN"/>
        </w:rPr>
        <w:t>通过</w:t>
      </w:r>
      <w:r w:rsidRPr="00C94C2D">
        <w:rPr>
          <w:rFonts w:ascii="宋体" w:hAnsi="宋体"/>
          <w:color w:val="444444"/>
          <w:sz w:val="23"/>
          <w:u w:color="444444"/>
          <w:lang w:eastAsia="zh-CN"/>
        </w:rPr>
        <w:t>网络</w:t>
      </w:r>
      <w:r w:rsidRPr="00C94C2D">
        <w:rPr>
          <w:rFonts w:ascii="宋体" w:hAnsi="宋体" w:hint="eastAsia"/>
          <w:color w:val="444444"/>
          <w:sz w:val="23"/>
          <w:u w:color="444444"/>
          <w:lang w:eastAsia="zh-CN"/>
        </w:rPr>
        <w:t>访问</w:t>
      </w:r>
      <w:r w:rsidRPr="00C94C2D">
        <w:rPr>
          <w:rFonts w:ascii="宋体" w:hAnsi="宋体"/>
          <w:color w:val="444444"/>
          <w:sz w:val="23"/>
          <w:u w:color="444444"/>
          <w:lang w:eastAsia="zh-CN"/>
        </w:rPr>
        <w:t>系统，从而实现</w:t>
      </w:r>
      <w:r w:rsidRPr="00C94C2D">
        <w:rPr>
          <w:rFonts w:ascii="宋体" w:hAnsi="宋体" w:hint="eastAsia"/>
          <w:color w:val="444444"/>
          <w:sz w:val="23"/>
          <w:u w:color="444444"/>
          <w:lang w:eastAsia="zh-CN"/>
        </w:rPr>
        <w:t>在线</w:t>
      </w:r>
      <w:r w:rsidRPr="00C94C2D">
        <w:rPr>
          <w:rFonts w:ascii="宋体" w:hAnsi="宋体"/>
          <w:color w:val="444444"/>
          <w:sz w:val="23"/>
          <w:u w:color="444444"/>
          <w:lang w:eastAsia="zh-CN"/>
        </w:rPr>
        <w:t>协同，共享教学材料。此外</w:t>
      </w:r>
      <w:r w:rsidRPr="00C94C2D">
        <w:rPr>
          <w:rFonts w:ascii="宋体" w:hAnsi="宋体" w:hint="eastAsia"/>
          <w:color w:val="444444"/>
          <w:sz w:val="23"/>
          <w:u w:color="444444"/>
          <w:lang w:eastAsia="zh-CN"/>
        </w:rPr>
        <w:t>，平台</w:t>
      </w:r>
      <w:r w:rsidRPr="00C94C2D">
        <w:rPr>
          <w:rFonts w:ascii="宋体" w:hAnsi="宋体"/>
          <w:color w:val="444444"/>
          <w:sz w:val="23"/>
          <w:u w:color="444444"/>
          <w:lang w:eastAsia="zh-CN"/>
        </w:rPr>
        <w:t>还需</w:t>
      </w:r>
      <w:r w:rsidRPr="00C94C2D">
        <w:rPr>
          <w:rFonts w:ascii="宋体" w:hAnsi="宋体" w:hint="eastAsia"/>
          <w:color w:val="444444"/>
          <w:sz w:val="23"/>
          <w:u w:color="444444"/>
          <w:lang w:eastAsia="zh-CN"/>
        </w:rPr>
        <w:t>提供</w:t>
      </w:r>
      <w:r w:rsidRPr="00C94C2D">
        <w:rPr>
          <w:rFonts w:ascii="宋体" w:hAnsi="宋体"/>
          <w:color w:val="444444"/>
          <w:sz w:val="23"/>
          <w:u w:color="444444"/>
          <w:lang w:eastAsia="zh-CN"/>
        </w:rPr>
        <w:t>群体协同</w:t>
      </w:r>
      <w:r w:rsidRPr="00C94C2D">
        <w:rPr>
          <w:rFonts w:ascii="宋体" w:hAnsi="宋体" w:hint="eastAsia"/>
          <w:color w:val="444444"/>
          <w:sz w:val="23"/>
          <w:u w:color="444444"/>
          <w:lang w:eastAsia="zh-CN"/>
        </w:rPr>
        <w:t>的接口</w:t>
      </w:r>
      <w:r w:rsidRPr="00C94C2D">
        <w:rPr>
          <w:rFonts w:ascii="宋体" w:hAnsi="宋体"/>
          <w:color w:val="444444"/>
          <w:sz w:val="23"/>
          <w:u w:color="444444"/>
          <w:lang w:eastAsia="zh-CN"/>
        </w:rPr>
        <w:t>，</w:t>
      </w:r>
      <w:r w:rsidRPr="00C94C2D">
        <w:rPr>
          <w:rFonts w:ascii="宋体" w:hAnsi="宋体" w:hint="eastAsia"/>
          <w:color w:val="444444"/>
          <w:sz w:val="23"/>
          <w:u w:color="444444"/>
          <w:lang w:eastAsia="zh-CN"/>
        </w:rPr>
        <w:t>满足</w:t>
      </w:r>
      <w:r w:rsidRPr="00C94C2D">
        <w:rPr>
          <w:rFonts w:ascii="宋体" w:hAnsi="宋体"/>
          <w:color w:val="444444"/>
          <w:sz w:val="23"/>
          <w:u w:color="444444"/>
          <w:lang w:eastAsia="zh-CN"/>
        </w:rPr>
        <w:t>全</w:t>
      </w:r>
      <w:r w:rsidRPr="00C94C2D">
        <w:rPr>
          <w:rFonts w:ascii="宋体" w:hAnsi="宋体" w:hint="eastAsia"/>
          <w:color w:val="444444"/>
          <w:sz w:val="23"/>
          <w:u w:color="444444"/>
          <w:lang w:eastAsia="zh-CN"/>
        </w:rPr>
        <w:t>生命周期中</w:t>
      </w:r>
      <w:r w:rsidRPr="00C94C2D">
        <w:rPr>
          <w:rFonts w:ascii="宋体" w:hAnsi="宋体"/>
          <w:color w:val="444444"/>
          <w:sz w:val="23"/>
          <w:u w:color="444444"/>
          <w:lang w:eastAsia="zh-CN"/>
        </w:rPr>
        <w:t>不同阶段的</w:t>
      </w:r>
      <w:r w:rsidRPr="00C94C2D">
        <w:rPr>
          <w:rFonts w:ascii="宋体" w:hAnsi="宋体" w:hint="eastAsia"/>
          <w:color w:val="444444"/>
          <w:sz w:val="23"/>
          <w:u w:color="444444"/>
          <w:lang w:eastAsia="zh-CN"/>
        </w:rPr>
        <w:t>协作需求</w:t>
      </w:r>
      <w:r w:rsidRPr="00C94C2D">
        <w:rPr>
          <w:rFonts w:ascii="宋体" w:hAnsi="宋体"/>
          <w:color w:val="444444"/>
          <w:sz w:val="23"/>
          <w:u w:color="444444"/>
          <w:lang w:eastAsia="zh-CN"/>
        </w:rPr>
        <w:t>，以适应未来教学模式</w:t>
      </w:r>
      <w:r w:rsidRPr="00C94C2D">
        <w:rPr>
          <w:rFonts w:ascii="宋体" w:hAnsi="宋体" w:hint="eastAsia"/>
          <w:color w:val="444444"/>
          <w:sz w:val="23"/>
          <w:u w:color="444444"/>
          <w:lang w:eastAsia="zh-CN"/>
        </w:rPr>
        <w:t>的</w:t>
      </w:r>
      <w:r w:rsidRPr="00C94C2D">
        <w:rPr>
          <w:rFonts w:ascii="宋体" w:hAnsi="宋体"/>
          <w:color w:val="444444"/>
          <w:sz w:val="23"/>
          <w:u w:color="444444"/>
          <w:lang w:eastAsia="zh-CN"/>
        </w:rPr>
        <w:t>发展。</w:t>
      </w:r>
    </w:p>
    <w:p w:rsidR="00EE40DF" w:rsidRPr="00C94C2D" w:rsidRDefault="00EE40DF"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hint="eastAsia"/>
          <w:b/>
          <w:color w:val="444444"/>
          <w:sz w:val="23"/>
          <w:u w:color="444444"/>
          <w:lang w:eastAsia="zh-Hans"/>
        </w:rPr>
        <w:t>校内</w:t>
      </w:r>
      <w:r w:rsidRPr="00C94C2D">
        <w:rPr>
          <w:rFonts w:ascii="宋体" w:hAnsi="宋体"/>
          <w:b/>
          <w:color w:val="444444"/>
          <w:sz w:val="23"/>
          <w:u w:color="444444"/>
          <w:lang w:eastAsia="zh-Hans"/>
        </w:rPr>
        <w:t>远程访问</w:t>
      </w:r>
    </w:p>
    <w:p w:rsidR="00EE40DF" w:rsidRPr="00C94C2D" w:rsidRDefault="0092485B"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在</w:t>
      </w:r>
      <w:r w:rsidRPr="00C94C2D">
        <w:rPr>
          <w:rFonts w:ascii="宋体" w:hAnsi="宋体"/>
          <w:color w:val="444444"/>
          <w:sz w:val="23"/>
          <w:u w:color="444444"/>
          <w:lang w:eastAsia="zh-CN"/>
        </w:rPr>
        <w:t>课堂之外，学生</w:t>
      </w:r>
      <w:r w:rsidRPr="00C94C2D">
        <w:rPr>
          <w:rFonts w:ascii="宋体" w:hAnsi="宋体" w:hint="eastAsia"/>
          <w:color w:val="444444"/>
          <w:sz w:val="23"/>
          <w:u w:color="444444"/>
          <w:lang w:eastAsia="zh-CN"/>
        </w:rPr>
        <w:t>需要</w:t>
      </w:r>
      <w:r w:rsidRPr="00C94C2D">
        <w:rPr>
          <w:rFonts w:ascii="宋体" w:hAnsi="宋体"/>
          <w:color w:val="444444"/>
          <w:sz w:val="23"/>
          <w:u w:color="444444"/>
          <w:lang w:eastAsia="zh-CN"/>
        </w:rPr>
        <w:t>对PLM</w:t>
      </w:r>
      <w:r w:rsidRPr="00C94C2D">
        <w:rPr>
          <w:rFonts w:ascii="宋体" w:hAnsi="宋体" w:hint="eastAsia"/>
          <w:color w:val="444444"/>
          <w:sz w:val="23"/>
          <w:u w:color="444444"/>
          <w:lang w:eastAsia="zh-CN"/>
        </w:rPr>
        <w:t>系统进行</w:t>
      </w:r>
      <w:r w:rsidRPr="00C94C2D">
        <w:rPr>
          <w:rFonts w:ascii="宋体" w:hAnsi="宋体"/>
          <w:color w:val="444444"/>
          <w:sz w:val="23"/>
          <w:u w:color="444444"/>
          <w:lang w:eastAsia="zh-CN"/>
        </w:rPr>
        <w:t>浏览、</w:t>
      </w:r>
      <w:r w:rsidRPr="00C94C2D">
        <w:rPr>
          <w:rFonts w:ascii="宋体" w:hAnsi="宋体" w:hint="eastAsia"/>
          <w:color w:val="444444"/>
          <w:sz w:val="23"/>
          <w:u w:color="444444"/>
          <w:lang w:eastAsia="zh-CN"/>
        </w:rPr>
        <w:t>内容</w:t>
      </w:r>
      <w:r w:rsidRPr="00C94C2D">
        <w:rPr>
          <w:rFonts w:ascii="宋体" w:hAnsi="宋体"/>
          <w:color w:val="444444"/>
          <w:sz w:val="23"/>
          <w:u w:color="444444"/>
          <w:lang w:eastAsia="zh-CN"/>
        </w:rPr>
        <w:t>提交、</w:t>
      </w:r>
      <w:r w:rsidRPr="00C94C2D">
        <w:rPr>
          <w:rFonts w:ascii="宋体" w:hAnsi="宋体" w:hint="eastAsia"/>
          <w:color w:val="444444"/>
          <w:sz w:val="23"/>
          <w:u w:color="444444"/>
          <w:lang w:eastAsia="zh-CN"/>
        </w:rPr>
        <w:t>资料</w:t>
      </w:r>
      <w:r w:rsidRPr="00C94C2D">
        <w:rPr>
          <w:rFonts w:ascii="宋体" w:hAnsi="宋体"/>
          <w:color w:val="444444"/>
          <w:sz w:val="23"/>
          <w:u w:color="444444"/>
          <w:lang w:eastAsia="zh-CN"/>
        </w:rPr>
        <w:t>下载</w:t>
      </w:r>
      <w:r w:rsidRPr="00C94C2D">
        <w:rPr>
          <w:rFonts w:ascii="宋体" w:hAnsi="宋体" w:hint="eastAsia"/>
          <w:color w:val="444444"/>
          <w:sz w:val="23"/>
          <w:u w:color="444444"/>
          <w:lang w:eastAsia="zh-CN"/>
        </w:rPr>
        <w:t>等</w:t>
      </w:r>
      <w:r w:rsidRPr="00C94C2D">
        <w:rPr>
          <w:rFonts w:ascii="宋体" w:hAnsi="宋体"/>
          <w:color w:val="444444"/>
          <w:sz w:val="23"/>
          <w:u w:color="444444"/>
          <w:lang w:eastAsia="zh-CN"/>
        </w:rPr>
        <w:t>操作。</w:t>
      </w:r>
      <w:r w:rsidRPr="00C94C2D">
        <w:rPr>
          <w:rFonts w:ascii="宋体" w:hAnsi="宋体" w:hint="eastAsia"/>
          <w:color w:val="444444"/>
          <w:sz w:val="23"/>
          <w:u w:color="444444"/>
          <w:lang w:eastAsia="zh-CN"/>
        </w:rPr>
        <w:t>教师需要</w:t>
      </w:r>
      <w:r w:rsidRPr="00C94C2D">
        <w:rPr>
          <w:rFonts w:ascii="宋体" w:hAnsi="宋体"/>
          <w:color w:val="444444"/>
          <w:sz w:val="23"/>
          <w:u w:color="444444"/>
          <w:lang w:eastAsia="zh-CN"/>
        </w:rPr>
        <w:t>进行设备监控、作业批改等工作</w:t>
      </w:r>
      <w:r w:rsidRPr="00C94C2D">
        <w:rPr>
          <w:rFonts w:ascii="宋体" w:hAnsi="宋体" w:hint="eastAsia"/>
          <w:color w:val="444444"/>
          <w:sz w:val="23"/>
          <w:u w:color="444444"/>
          <w:lang w:eastAsia="zh-CN"/>
        </w:rPr>
        <w:t>。这些远程</w:t>
      </w:r>
      <w:r w:rsidRPr="00C94C2D">
        <w:rPr>
          <w:rFonts w:ascii="宋体" w:hAnsi="宋体"/>
          <w:color w:val="444444"/>
          <w:sz w:val="23"/>
          <w:u w:color="444444"/>
          <w:lang w:eastAsia="zh-CN"/>
        </w:rPr>
        <w:t>操作</w:t>
      </w:r>
      <w:r w:rsidRPr="00C94C2D">
        <w:rPr>
          <w:rFonts w:ascii="宋体" w:hAnsi="宋体" w:hint="eastAsia"/>
          <w:color w:val="444444"/>
          <w:sz w:val="23"/>
          <w:u w:color="444444"/>
          <w:lang w:eastAsia="zh-CN"/>
        </w:rPr>
        <w:t>将主要</w:t>
      </w:r>
      <w:r w:rsidRPr="00C94C2D">
        <w:rPr>
          <w:rFonts w:ascii="宋体" w:hAnsi="宋体"/>
          <w:color w:val="444444"/>
          <w:sz w:val="23"/>
          <w:u w:color="444444"/>
          <w:lang w:eastAsia="zh-CN"/>
        </w:rPr>
        <w:t>通过学校内部网络进行，</w:t>
      </w:r>
      <w:r w:rsidRPr="00C94C2D">
        <w:rPr>
          <w:rFonts w:ascii="宋体" w:hAnsi="宋体" w:hint="eastAsia"/>
          <w:color w:val="444444"/>
          <w:sz w:val="23"/>
          <w:u w:color="444444"/>
          <w:lang w:eastAsia="zh-CN"/>
        </w:rPr>
        <w:t>一部分</w:t>
      </w:r>
      <w:r w:rsidRPr="00C94C2D">
        <w:rPr>
          <w:rFonts w:ascii="宋体" w:hAnsi="宋体"/>
          <w:color w:val="444444"/>
          <w:sz w:val="23"/>
          <w:u w:color="444444"/>
          <w:lang w:eastAsia="zh-CN"/>
        </w:rPr>
        <w:t>访问</w:t>
      </w:r>
      <w:r w:rsidRPr="00C94C2D">
        <w:rPr>
          <w:rFonts w:ascii="宋体" w:hAnsi="宋体" w:hint="eastAsia"/>
          <w:color w:val="444444"/>
          <w:sz w:val="23"/>
          <w:u w:color="444444"/>
          <w:lang w:eastAsia="zh-CN"/>
        </w:rPr>
        <w:t>则</w:t>
      </w:r>
      <w:r w:rsidRPr="00C94C2D">
        <w:rPr>
          <w:rFonts w:ascii="宋体" w:hAnsi="宋体"/>
          <w:color w:val="444444"/>
          <w:sz w:val="23"/>
          <w:u w:color="444444"/>
          <w:lang w:eastAsia="zh-CN"/>
        </w:rPr>
        <w:t>可能</w:t>
      </w:r>
      <w:r w:rsidRPr="00C94C2D">
        <w:rPr>
          <w:rFonts w:ascii="宋体" w:hAnsi="宋体" w:hint="eastAsia"/>
          <w:color w:val="444444"/>
          <w:sz w:val="23"/>
          <w:u w:color="444444"/>
          <w:lang w:eastAsia="zh-CN"/>
        </w:rPr>
        <w:t>通过</w:t>
      </w:r>
      <w:r w:rsidRPr="00C94C2D">
        <w:rPr>
          <w:rFonts w:ascii="宋体" w:hAnsi="宋体"/>
          <w:color w:val="444444"/>
          <w:sz w:val="23"/>
          <w:u w:color="444444"/>
          <w:lang w:eastAsia="zh-CN"/>
        </w:rPr>
        <w:t>校外网络进行。</w:t>
      </w:r>
      <w:r w:rsidRPr="00C94C2D">
        <w:rPr>
          <w:rFonts w:ascii="宋体" w:hAnsi="宋体" w:hint="eastAsia"/>
          <w:color w:val="444444"/>
          <w:sz w:val="23"/>
          <w:u w:color="444444"/>
          <w:lang w:eastAsia="zh-CN"/>
        </w:rPr>
        <w:t>为此需要</w:t>
      </w:r>
      <w:r w:rsidRPr="00C94C2D">
        <w:rPr>
          <w:rFonts w:ascii="宋体" w:hAnsi="宋体"/>
          <w:color w:val="444444"/>
          <w:sz w:val="23"/>
          <w:u w:color="444444"/>
          <w:lang w:eastAsia="zh-CN"/>
        </w:rPr>
        <w:t>专门进行网络</w:t>
      </w:r>
      <w:r w:rsidRPr="00C94C2D">
        <w:rPr>
          <w:rFonts w:ascii="宋体" w:hAnsi="宋体" w:hint="eastAsia"/>
          <w:color w:val="444444"/>
          <w:sz w:val="23"/>
          <w:u w:color="444444"/>
          <w:lang w:eastAsia="zh-CN"/>
        </w:rPr>
        <w:t>带宽</w:t>
      </w:r>
      <w:r w:rsidRPr="00C94C2D">
        <w:rPr>
          <w:rFonts w:ascii="宋体" w:hAnsi="宋体"/>
          <w:color w:val="444444"/>
          <w:sz w:val="23"/>
          <w:u w:color="444444"/>
          <w:lang w:eastAsia="zh-CN"/>
        </w:rPr>
        <w:t>、并发访问负载等测试，</w:t>
      </w:r>
      <w:r w:rsidRPr="00C94C2D">
        <w:rPr>
          <w:rFonts w:ascii="宋体" w:hAnsi="宋体" w:hint="eastAsia"/>
          <w:color w:val="444444"/>
          <w:sz w:val="23"/>
          <w:u w:color="444444"/>
          <w:lang w:eastAsia="zh-CN"/>
        </w:rPr>
        <w:t>以保证用户可以</w:t>
      </w:r>
      <w:r w:rsidRPr="00C94C2D">
        <w:rPr>
          <w:rFonts w:ascii="宋体" w:hAnsi="宋体"/>
          <w:color w:val="444444"/>
          <w:sz w:val="23"/>
          <w:u w:color="444444"/>
          <w:lang w:eastAsia="zh-CN"/>
        </w:rPr>
        <w:t>高效使用</w:t>
      </w:r>
      <w:r w:rsidRPr="00C94C2D">
        <w:rPr>
          <w:rFonts w:ascii="宋体" w:hAnsi="宋体" w:hint="eastAsia"/>
          <w:color w:val="444444"/>
          <w:sz w:val="23"/>
          <w:u w:color="444444"/>
          <w:lang w:eastAsia="zh-CN"/>
        </w:rPr>
        <w:t>本</w:t>
      </w:r>
      <w:r w:rsidRPr="00C94C2D">
        <w:rPr>
          <w:rFonts w:ascii="宋体" w:hAnsi="宋体"/>
          <w:color w:val="444444"/>
          <w:sz w:val="23"/>
          <w:u w:color="444444"/>
          <w:lang w:eastAsia="zh-CN"/>
        </w:rPr>
        <w:t>系统</w:t>
      </w:r>
      <w:r w:rsidRPr="00C94C2D">
        <w:rPr>
          <w:rFonts w:ascii="宋体" w:hAnsi="宋体" w:hint="eastAsia"/>
          <w:color w:val="444444"/>
          <w:sz w:val="23"/>
          <w:u w:color="444444"/>
          <w:lang w:eastAsia="zh-CN"/>
        </w:rPr>
        <w:t>。</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内部管理</w:t>
      </w:r>
    </w:p>
    <w:p w:rsidR="00EE40DF" w:rsidRPr="00C94C2D" w:rsidRDefault="0092485B"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平台</w:t>
      </w:r>
      <w:r w:rsidRPr="00C94C2D">
        <w:rPr>
          <w:rFonts w:ascii="宋体" w:hAnsi="宋体"/>
          <w:color w:val="444444"/>
          <w:sz w:val="23"/>
          <w:u w:color="444444"/>
          <w:lang w:eastAsia="zh-CN"/>
        </w:rPr>
        <w:t>需要满足</w:t>
      </w:r>
      <w:r w:rsidR="004A48D0" w:rsidRPr="00C94C2D">
        <w:rPr>
          <w:rFonts w:ascii="宋体" w:hAnsi="宋体" w:hint="eastAsia"/>
          <w:color w:val="444444"/>
          <w:sz w:val="23"/>
          <w:u w:color="444444"/>
          <w:lang w:eastAsia="zh-CN"/>
        </w:rPr>
        <w:t>我</w:t>
      </w:r>
      <w:r w:rsidRPr="00C94C2D">
        <w:rPr>
          <w:rFonts w:ascii="宋体" w:hAnsi="宋体" w:hint="eastAsia"/>
          <w:color w:val="444444"/>
          <w:sz w:val="23"/>
          <w:u w:color="444444"/>
          <w:lang w:eastAsia="zh-CN"/>
        </w:rPr>
        <w:t>中心</w:t>
      </w:r>
      <w:r w:rsidR="004A48D0" w:rsidRPr="00C94C2D">
        <w:rPr>
          <w:rFonts w:ascii="宋体" w:hAnsi="宋体" w:hint="eastAsia"/>
          <w:color w:val="444444"/>
          <w:sz w:val="23"/>
          <w:u w:color="444444"/>
          <w:lang w:eastAsia="zh-CN"/>
        </w:rPr>
        <w:t>利用</w:t>
      </w:r>
      <w:r w:rsidR="004A48D0" w:rsidRPr="00C94C2D">
        <w:rPr>
          <w:rFonts w:ascii="宋体" w:hAnsi="宋体"/>
          <w:color w:val="444444"/>
          <w:sz w:val="23"/>
          <w:u w:color="444444"/>
          <w:lang w:eastAsia="zh-CN"/>
        </w:rPr>
        <w:t>现有网络</w:t>
      </w:r>
      <w:r w:rsidR="004A48D0" w:rsidRPr="00C94C2D">
        <w:rPr>
          <w:rFonts w:ascii="宋体" w:hAnsi="宋体" w:hint="eastAsia"/>
          <w:color w:val="444444"/>
          <w:sz w:val="23"/>
          <w:u w:color="444444"/>
          <w:lang w:eastAsia="zh-CN"/>
        </w:rPr>
        <w:t>，</w:t>
      </w:r>
      <w:r w:rsidRPr="00C94C2D">
        <w:rPr>
          <w:rFonts w:ascii="宋体" w:hAnsi="宋体" w:hint="eastAsia"/>
          <w:color w:val="444444"/>
          <w:sz w:val="23"/>
          <w:u w:color="444444"/>
          <w:lang w:eastAsia="zh-CN"/>
        </w:rPr>
        <w:t>对数字化</w:t>
      </w:r>
      <w:r w:rsidR="004A48D0" w:rsidRPr="00C94C2D">
        <w:rPr>
          <w:rFonts w:ascii="宋体" w:hAnsi="宋体"/>
          <w:color w:val="444444"/>
          <w:sz w:val="23"/>
          <w:u w:color="444444"/>
          <w:lang w:eastAsia="zh-CN"/>
        </w:rPr>
        <w:t>设备实时管理</w:t>
      </w:r>
      <w:r w:rsidR="004A48D0" w:rsidRPr="00C94C2D">
        <w:rPr>
          <w:rFonts w:ascii="宋体" w:hAnsi="宋体" w:hint="eastAsia"/>
          <w:color w:val="444444"/>
          <w:sz w:val="23"/>
          <w:u w:color="444444"/>
          <w:lang w:eastAsia="zh-CN"/>
        </w:rPr>
        <w:t>的</w:t>
      </w:r>
      <w:r w:rsidR="004A48D0" w:rsidRPr="00C94C2D">
        <w:rPr>
          <w:rFonts w:ascii="宋体" w:hAnsi="宋体"/>
          <w:color w:val="444444"/>
          <w:sz w:val="23"/>
          <w:u w:color="444444"/>
          <w:lang w:eastAsia="zh-CN"/>
        </w:rPr>
        <w:t>需求。</w:t>
      </w:r>
      <w:r w:rsidR="004A48D0" w:rsidRPr="00C94C2D">
        <w:rPr>
          <w:rFonts w:ascii="宋体" w:hAnsi="宋体" w:hint="eastAsia"/>
          <w:color w:val="444444"/>
          <w:sz w:val="23"/>
          <w:u w:color="444444"/>
          <w:lang w:eastAsia="zh-CN"/>
        </w:rPr>
        <w:t>以产品为中心</w:t>
      </w:r>
      <w:r w:rsidR="004A48D0" w:rsidRPr="00C94C2D">
        <w:rPr>
          <w:rFonts w:ascii="宋体" w:hAnsi="宋体"/>
          <w:color w:val="444444"/>
          <w:sz w:val="23"/>
          <w:u w:color="444444"/>
          <w:lang w:eastAsia="zh-CN"/>
        </w:rPr>
        <w:t>进行实时追踪，</w:t>
      </w:r>
      <w:r w:rsidR="004A48D0" w:rsidRPr="00C94C2D">
        <w:rPr>
          <w:rFonts w:ascii="宋体" w:hAnsi="宋体" w:hint="eastAsia"/>
          <w:color w:val="444444"/>
          <w:sz w:val="23"/>
          <w:u w:color="444444"/>
          <w:lang w:eastAsia="zh-CN"/>
        </w:rPr>
        <w:t>在</w:t>
      </w:r>
      <w:r w:rsidR="004A48D0" w:rsidRPr="00C94C2D">
        <w:rPr>
          <w:rFonts w:ascii="宋体" w:hAnsi="宋体"/>
          <w:color w:val="444444"/>
          <w:sz w:val="23"/>
          <w:u w:color="444444"/>
          <w:lang w:eastAsia="zh-CN"/>
        </w:rPr>
        <w:t>办公室、车间、实验室等不同地点</w:t>
      </w:r>
      <w:r w:rsidR="004A48D0" w:rsidRPr="00C94C2D">
        <w:rPr>
          <w:rFonts w:ascii="宋体" w:hAnsi="宋体" w:hint="eastAsia"/>
          <w:color w:val="444444"/>
          <w:sz w:val="23"/>
          <w:u w:color="444444"/>
          <w:lang w:eastAsia="zh-CN"/>
        </w:rPr>
        <w:t>进行</w:t>
      </w:r>
      <w:r w:rsidR="004A48D0" w:rsidRPr="00C94C2D">
        <w:rPr>
          <w:rFonts w:ascii="宋体" w:hAnsi="宋体"/>
          <w:color w:val="444444"/>
          <w:sz w:val="23"/>
          <w:u w:color="444444"/>
          <w:lang w:eastAsia="zh-CN"/>
        </w:rPr>
        <w:t>访问。</w:t>
      </w:r>
      <w:r w:rsidR="004A48D0" w:rsidRPr="00C94C2D">
        <w:rPr>
          <w:rFonts w:ascii="宋体" w:hAnsi="宋体" w:hint="eastAsia"/>
          <w:color w:val="444444"/>
          <w:sz w:val="23"/>
          <w:u w:color="444444"/>
          <w:lang w:eastAsia="zh-CN"/>
        </w:rPr>
        <w:t>同时</w:t>
      </w:r>
      <w:r w:rsidR="004A48D0" w:rsidRPr="00C94C2D">
        <w:rPr>
          <w:rFonts w:ascii="宋体" w:hAnsi="宋体"/>
          <w:color w:val="444444"/>
          <w:sz w:val="23"/>
          <w:u w:color="444444"/>
          <w:lang w:eastAsia="zh-CN"/>
        </w:rPr>
        <w:t>系统需要</w:t>
      </w:r>
      <w:r w:rsidR="004A48D0" w:rsidRPr="00C94C2D">
        <w:rPr>
          <w:rFonts w:ascii="宋体" w:hAnsi="宋体" w:hint="eastAsia"/>
          <w:color w:val="444444"/>
          <w:sz w:val="23"/>
          <w:u w:color="444444"/>
          <w:lang w:eastAsia="zh-CN"/>
        </w:rPr>
        <w:t>符合生产现场的工作</w:t>
      </w:r>
      <w:r w:rsidR="004A48D0" w:rsidRPr="00C94C2D">
        <w:rPr>
          <w:rFonts w:ascii="宋体" w:hAnsi="宋体"/>
          <w:color w:val="444444"/>
          <w:sz w:val="23"/>
          <w:u w:color="444444"/>
          <w:lang w:eastAsia="zh-CN"/>
        </w:rPr>
        <w:t>习惯</w:t>
      </w:r>
      <w:r w:rsidR="004A48D0" w:rsidRPr="00C94C2D">
        <w:rPr>
          <w:rFonts w:ascii="宋体" w:hAnsi="宋体" w:hint="eastAsia"/>
          <w:color w:val="444444"/>
          <w:sz w:val="23"/>
          <w:u w:color="444444"/>
          <w:lang w:eastAsia="zh-CN"/>
        </w:rPr>
        <w:t>，</w:t>
      </w:r>
      <w:r w:rsidR="004A48D0" w:rsidRPr="00C94C2D">
        <w:rPr>
          <w:rFonts w:ascii="宋体" w:hAnsi="宋体"/>
          <w:color w:val="444444"/>
          <w:sz w:val="23"/>
          <w:u w:color="444444"/>
          <w:lang w:eastAsia="zh-CN"/>
        </w:rPr>
        <w:t>提供</w:t>
      </w:r>
      <w:r w:rsidR="004A48D0" w:rsidRPr="00C94C2D">
        <w:rPr>
          <w:rFonts w:ascii="宋体" w:hAnsi="宋体" w:hint="eastAsia"/>
          <w:color w:val="444444"/>
          <w:sz w:val="23"/>
          <w:u w:color="444444"/>
          <w:lang w:eastAsia="zh-CN"/>
        </w:rPr>
        <w:t>移动</w:t>
      </w:r>
      <w:r w:rsidR="004A48D0" w:rsidRPr="00C94C2D">
        <w:rPr>
          <w:rFonts w:ascii="宋体" w:hAnsi="宋体"/>
          <w:color w:val="444444"/>
          <w:sz w:val="23"/>
          <w:u w:color="444444"/>
          <w:lang w:eastAsia="zh-CN"/>
        </w:rPr>
        <w:t>平台访问的端口，</w:t>
      </w:r>
      <w:r w:rsidR="004A48D0" w:rsidRPr="00C94C2D">
        <w:rPr>
          <w:rFonts w:ascii="宋体" w:hAnsi="宋体" w:hint="eastAsia"/>
          <w:color w:val="444444"/>
          <w:sz w:val="23"/>
          <w:u w:color="444444"/>
          <w:lang w:eastAsia="zh-CN"/>
        </w:rPr>
        <w:t>并</w:t>
      </w:r>
      <w:r w:rsidR="004A48D0" w:rsidRPr="00C94C2D">
        <w:rPr>
          <w:rFonts w:ascii="宋体" w:hAnsi="宋体"/>
          <w:color w:val="444444"/>
          <w:sz w:val="23"/>
          <w:u w:color="444444"/>
          <w:lang w:eastAsia="zh-CN"/>
        </w:rPr>
        <w:t>在未来</w:t>
      </w:r>
      <w:r w:rsidR="004A48D0" w:rsidRPr="00C94C2D">
        <w:rPr>
          <w:rFonts w:ascii="宋体" w:hAnsi="宋体" w:hint="eastAsia"/>
          <w:color w:val="444444"/>
          <w:sz w:val="23"/>
          <w:u w:color="444444"/>
          <w:lang w:eastAsia="zh-CN"/>
        </w:rPr>
        <w:t>尝试</w:t>
      </w:r>
      <w:r w:rsidR="004A48D0" w:rsidRPr="00C94C2D">
        <w:rPr>
          <w:rFonts w:ascii="宋体" w:hAnsi="宋体"/>
          <w:color w:val="444444"/>
          <w:sz w:val="23"/>
          <w:u w:color="444444"/>
          <w:lang w:eastAsia="zh-CN"/>
        </w:rPr>
        <w:t>开发新的使用模式。</w:t>
      </w:r>
    </w:p>
    <w:p w:rsidR="007F1FAE" w:rsidRPr="00C94C2D" w:rsidRDefault="007F1FAE" w:rsidP="00784772">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接待展示</w:t>
      </w:r>
    </w:p>
    <w:p w:rsidR="00EE40DF" w:rsidRPr="00C94C2D" w:rsidRDefault="00ED4A5A"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PLM</w:t>
      </w:r>
      <w:r w:rsidRPr="00C94C2D">
        <w:rPr>
          <w:rFonts w:ascii="宋体" w:hAnsi="宋体"/>
          <w:color w:val="444444"/>
          <w:sz w:val="23"/>
          <w:u w:color="444444"/>
          <w:lang w:eastAsia="zh-CN"/>
        </w:rPr>
        <w:t>平台需要满足基于网络的远程</w:t>
      </w:r>
      <w:r w:rsidRPr="00C94C2D">
        <w:rPr>
          <w:rFonts w:ascii="宋体" w:hAnsi="宋体" w:hint="eastAsia"/>
          <w:color w:val="444444"/>
          <w:sz w:val="23"/>
          <w:u w:color="444444"/>
          <w:lang w:eastAsia="zh-CN"/>
        </w:rPr>
        <w:t>参观</w:t>
      </w:r>
      <w:r w:rsidRPr="00C94C2D">
        <w:rPr>
          <w:rFonts w:ascii="宋体" w:hAnsi="宋体"/>
          <w:color w:val="444444"/>
          <w:sz w:val="23"/>
          <w:u w:color="444444"/>
          <w:lang w:eastAsia="zh-CN"/>
        </w:rPr>
        <w:t>、</w:t>
      </w:r>
      <w:r w:rsidRPr="00C94C2D">
        <w:rPr>
          <w:rFonts w:ascii="宋体" w:hAnsi="宋体" w:hint="eastAsia"/>
          <w:color w:val="444444"/>
          <w:sz w:val="23"/>
          <w:u w:color="444444"/>
          <w:lang w:eastAsia="zh-CN"/>
        </w:rPr>
        <w:t>便于</w:t>
      </w:r>
      <w:r w:rsidRPr="00C94C2D">
        <w:rPr>
          <w:rFonts w:ascii="宋体" w:hAnsi="宋体"/>
          <w:color w:val="444444"/>
          <w:sz w:val="23"/>
          <w:u w:color="444444"/>
          <w:lang w:eastAsia="zh-CN"/>
        </w:rPr>
        <w:t>现场展示</w:t>
      </w:r>
      <w:r w:rsidRPr="00C94C2D">
        <w:rPr>
          <w:rFonts w:ascii="宋体" w:hAnsi="宋体" w:hint="eastAsia"/>
          <w:color w:val="444444"/>
          <w:sz w:val="23"/>
          <w:u w:color="444444"/>
          <w:lang w:eastAsia="zh-CN"/>
        </w:rPr>
        <w:t>时</w:t>
      </w:r>
      <w:r w:rsidRPr="00C94C2D">
        <w:rPr>
          <w:rFonts w:ascii="宋体" w:hAnsi="宋体"/>
          <w:color w:val="444444"/>
          <w:sz w:val="23"/>
          <w:u w:color="444444"/>
          <w:lang w:eastAsia="zh-CN"/>
        </w:rPr>
        <w:t>使用的移动终端展示，以及远程服务提供接口。</w:t>
      </w:r>
    </w:p>
    <w:p w:rsidR="007F1FAE" w:rsidRPr="0019558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8"/>
          <w:u w:color="444444"/>
          <w:lang w:eastAsia="zh-Hans"/>
        </w:rPr>
      </w:pPr>
      <w:r w:rsidRPr="00E04F68">
        <w:rPr>
          <w:rFonts w:ascii="黑体" w:eastAsia="黑体" w:hAnsi="黑体"/>
          <w:color w:val="444444"/>
          <w:sz w:val="28"/>
          <w:u w:color="444444"/>
          <w:lang w:eastAsia="zh-Hans"/>
        </w:rPr>
        <w:t>开发内容</w:t>
      </w:r>
    </w:p>
    <w:p w:rsidR="007F1FAE" w:rsidRPr="00C94C2D" w:rsidRDefault="007F1FAE" w:rsidP="00784772">
      <w:pPr>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b/>
          <w:color w:val="444444"/>
          <w:sz w:val="23"/>
          <w:u w:color="444444"/>
          <w:lang w:eastAsia="zh-Hans"/>
        </w:rPr>
        <w:t>前端用户界面</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b/>
          <w:color w:val="444444"/>
          <w:sz w:val="23"/>
          <w:u w:color="444444"/>
          <w:lang w:eastAsia="zh-CN"/>
        </w:rPr>
        <w:t>教学模块</w:t>
      </w:r>
      <w:r w:rsidR="005B1EE5" w:rsidRPr="00C94C2D">
        <w:rPr>
          <w:rFonts w:ascii="宋体" w:hAnsi="宋体" w:hint="eastAsia"/>
          <w:color w:val="444444"/>
          <w:sz w:val="23"/>
          <w:u w:color="444444"/>
          <w:lang w:eastAsia="zh-CN"/>
        </w:rPr>
        <w:t>：</w:t>
      </w:r>
      <w:r w:rsidR="005B1EE5" w:rsidRPr="00C94C2D">
        <w:rPr>
          <w:rFonts w:ascii="宋体" w:hAnsi="宋体"/>
          <w:color w:val="444444"/>
          <w:sz w:val="23"/>
          <w:u w:color="444444"/>
          <w:lang w:eastAsia="zh-CN"/>
        </w:rPr>
        <w:t>展示</w:t>
      </w:r>
      <w:r w:rsidR="005B1EE5" w:rsidRPr="00C94C2D">
        <w:rPr>
          <w:rFonts w:ascii="宋体" w:hAnsi="宋体" w:hint="eastAsia"/>
          <w:color w:val="444444"/>
          <w:sz w:val="23"/>
          <w:u w:color="444444"/>
          <w:lang w:eastAsia="zh-CN"/>
        </w:rPr>
        <w:t>PLM</w:t>
      </w:r>
      <w:r w:rsidR="005B1EE5" w:rsidRPr="00C94C2D">
        <w:rPr>
          <w:rFonts w:ascii="宋体" w:hAnsi="宋体"/>
          <w:color w:val="444444"/>
          <w:sz w:val="23"/>
          <w:u w:color="444444"/>
          <w:lang w:eastAsia="zh-CN"/>
        </w:rPr>
        <w:t>系统概念和系统结构</w:t>
      </w:r>
      <w:r w:rsidR="005B1EE5" w:rsidRPr="00C94C2D">
        <w:rPr>
          <w:rFonts w:ascii="宋体" w:hAnsi="宋体" w:hint="eastAsia"/>
          <w:color w:val="444444"/>
          <w:sz w:val="23"/>
          <w:u w:color="444444"/>
          <w:lang w:eastAsia="zh-CN"/>
        </w:rPr>
        <w:t>。</w:t>
      </w:r>
      <w:r w:rsidR="005B1EE5" w:rsidRPr="00C94C2D">
        <w:rPr>
          <w:rFonts w:ascii="宋体" w:hAnsi="宋体"/>
          <w:color w:val="444444"/>
          <w:sz w:val="23"/>
          <w:u w:color="444444"/>
          <w:lang w:eastAsia="zh-CN"/>
        </w:rPr>
        <w:t>提供</w:t>
      </w:r>
      <w:r w:rsidR="005B1EE5" w:rsidRPr="00C94C2D">
        <w:rPr>
          <w:rFonts w:ascii="宋体" w:hAnsi="宋体" w:hint="eastAsia"/>
          <w:color w:val="444444"/>
          <w:sz w:val="23"/>
          <w:u w:color="444444"/>
          <w:lang w:eastAsia="zh-CN"/>
        </w:rPr>
        <w:t>基于产品的过程</w:t>
      </w:r>
      <w:r w:rsidR="005B1EE5" w:rsidRPr="00C94C2D">
        <w:rPr>
          <w:rFonts w:ascii="宋体" w:hAnsi="宋体"/>
          <w:color w:val="444444"/>
          <w:sz w:val="23"/>
          <w:u w:color="444444"/>
          <w:lang w:eastAsia="zh-CN"/>
        </w:rPr>
        <w:t>记录</w:t>
      </w:r>
      <w:r w:rsidR="005B1EE5" w:rsidRPr="00C94C2D">
        <w:rPr>
          <w:rFonts w:ascii="宋体" w:hAnsi="宋体" w:hint="eastAsia"/>
          <w:color w:val="444444"/>
          <w:sz w:val="23"/>
          <w:u w:color="444444"/>
          <w:lang w:eastAsia="zh-CN"/>
        </w:rPr>
        <w:t>功能</w:t>
      </w:r>
      <w:r w:rsidR="005B1EE5" w:rsidRPr="00C94C2D">
        <w:rPr>
          <w:rFonts w:ascii="宋体" w:hAnsi="宋体"/>
          <w:color w:val="444444"/>
          <w:sz w:val="23"/>
          <w:u w:color="444444"/>
          <w:lang w:eastAsia="zh-CN"/>
        </w:rPr>
        <w:t>，</w:t>
      </w:r>
      <w:r w:rsidR="005B1EE5" w:rsidRPr="00C94C2D">
        <w:rPr>
          <w:rFonts w:ascii="宋体" w:hAnsi="宋体" w:hint="eastAsia"/>
          <w:color w:val="444444"/>
          <w:sz w:val="23"/>
          <w:u w:color="444444"/>
          <w:lang w:eastAsia="zh-CN"/>
        </w:rPr>
        <w:t>以便</w:t>
      </w:r>
      <w:r w:rsidR="005B1EE5" w:rsidRPr="00C94C2D">
        <w:rPr>
          <w:rFonts w:ascii="宋体" w:hAnsi="宋体"/>
          <w:color w:val="444444"/>
          <w:sz w:val="23"/>
          <w:u w:color="444444"/>
          <w:lang w:eastAsia="zh-CN"/>
        </w:rPr>
        <w:t>进行</w:t>
      </w:r>
      <w:r w:rsidR="005B1EE5" w:rsidRPr="00C94C2D">
        <w:rPr>
          <w:rFonts w:ascii="宋体" w:hAnsi="宋体" w:hint="eastAsia"/>
          <w:color w:val="444444"/>
          <w:sz w:val="23"/>
          <w:u w:color="444444"/>
          <w:lang w:eastAsia="zh-CN"/>
        </w:rPr>
        <w:t>产品</w:t>
      </w:r>
      <w:r w:rsidR="005B1EE5" w:rsidRPr="00C94C2D">
        <w:rPr>
          <w:rFonts w:ascii="宋体" w:hAnsi="宋体"/>
          <w:color w:val="444444"/>
          <w:sz w:val="23"/>
          <w:u w:color="444444"/>
          <w:lang w:eastAsia="zh-CN"/>
        </w:rPr>
        <w:t>过程查询、</w:t>
      </w:r>
      <w:r w:rsidR="005B1EE5" w:rsidRPr="00C94C2D">
        <w:rPr>
          <w:rFonts w:ascii="宋体" w:hAnsi="宋体" w:hint="eastAsia"/>
          <w:color w:val="444444"/>
          <w:sz w:val="23"/>
          <w:u w:color="444444"/>
          <w:lang w:eastAsia="zh-CN"/>
        </w:rPr>
        <w:t>以</w:t>
      </w:r>
      <w:r w:rsidR="005B1EE5" w:rsidRPr="00C94C2D">
        <w:rPr>
          <w:rFonts w:ascii="宋体" w:hAnsi="宋体"/>
          <w:color w:val="444444"/>
          <w:sz w:val="23"/>
          <w:u w:color="444444"/>
          <w:lang w:eastAsia="zh-CN"/>
        </w:rPr>
        <w:t>产品</w:t>
      </w:r>
      <w:r w:rsidR="005B1EE5" w:rsidRPr="00C94C2D">
        <w:rPr>
          <w:rFonts w:ascii="宋体" w:hAnsi="宋体" w:hint="eastAsia"/>
          <w:color w:val="444444"/>
          <w:sz w:val="23"/>
          <w:u w:color="444444"/>
          <w:lang w:eastAsia="zh-CN"/>
        </w:rPr>
        <w:t>为</w:t>
      </w:r>
      <w:r w:rsidR="005B1EE5" w:rsidRPr="00C94C2D">
        <w:rPr>
          <w:rFonts w:ascii="宋体" w:hAnsi="宋体"/>
          <w:color w:val="444444"/>
          <w:sz w:val="23"/>
          <w:u w:color="444444"/>
          <w:lang w:eastAsia="zh-CN"/>
        </w:rPr>
        <w:t>中心的</w:t>
      </w:r>
      <w:r w:rsidR="005B1EE5" w:rsidRPr="00C94C2D">
        <w:rPr>
          <w:rFonts w:ascii="宋体" w:hAnsi="宋体" w:hint="eastAsia"/>
          <w:color w:val="444444"/>
          <w:sz w:val="23"/>
          <w:u w:color="444444"/>
          <w:lang w:eastAsia="zh-CN"/>
        </w:rPr>
        <w:t>统计</w:t>
      </w:r>
      <w:r w:rsidR="005B1EE5" w:rsidRPr="00C94C2D">
        <w:rPr>
          <w:rFonts w:ascii="宋体" w:hAnsi="宋体"/>
          <w:color w:val="444444"/>
          <w:sz w:val="23"/>
          <w:u w:color="444444"/>
          <w:lang w:eastAsia="zh-CN"/>
        </w:rPr>
        <w:t>分析及过程</w:t>
      </w:r>
      <w:r w:rsidR="005B1EE5" w:rsidRPr="00C94C2D">
        <w:rPr>
          <w:rFonts w:ascii="宋体" w:hAnsi="宋体" w:hint="eastAsia"/>
          <w:color w:val="444444"/>
          <w:sz w:val="23"/>
          <w:u w:color="444444"/>
          <w:lang w:eastAsia="zh-CN"/>
        </w:rPr>
        <w:t>挖掘。提供基于</w:t>
      </w:r>
      <w:r w:rsidR="005B1EE5" w:rsidRPr="00C94C2D">
        <w:rPr>
          <w:rFonts w:ascii="宋体" w:hAnsi="宋体"/>
          <w:color w:val="444444"/>
          <w:sz w:val="23"/>
          <w:u w:color="444444"/>
          <w:lang w:eastAsia="zh-CN"/>
        </w:rPr>
        <w:t>用户的</w:t>
      </w:r>
      <w:r w:rsidR="005B1EE5" w:rsidRPr="00C94C2D">
        <w:rPr>
          <w:rFonts w:ascii="宋体" w:hAnsi="宋体" w:hint="eastAsia"/>
          <w:color w:val="444444"/>
          <w:sz w:val="23"/>
          <w:u w:color="444444"/>
          <w:lang w:eastAsia="zh-CN"/>
        </w:rPr>
        <w:t>活动</w:t>
      </w:r>
      <w:r w:rsidR="005B1EE5" w:rsidRPr="00C94C2D">
        <w:rPr>
          <w:rFonts w:ascii="宋体" w:hAnsi="宋体"/>
          <w:color w:val="444444"/>
          <w:sz w:val="23"/>
          <w:u w:color="444444"/>
          <w:lang w:eastAsia="zh-CN"/>
        </w:rPr>
        <w:t>记录</w:t>
      </w:r>
      <w:r w:rsidR="005B1EE5" w:rsidRPr="00C94C2D">
        <w:rPr>
          <w:rFonts w:ascii="宋体" w:hAnsi="宋体" w:hint="eastAsia"/>
          <w:color w:val="444444"/>
          <w:sz w:val="23"/>
          <w:u w:color="444444"/>
          <w:lang w:eastAsia="zh-CN"/>
        </w:rPr>
        <w:t>及</w:t>
      </w:r>
      <w:r w:rsidR="005B1EE5" w:rsidRPr="00C94C2D">
        <w:rPr>
          <w:rFonts w:ascii="宋体" w:hAnsi="宋体"/>
          <w:color w:val="444444"/>
          <w:sz w:val="23"/>
          <w:u w:color="444444"/>
          <w:lang w:eastAsia="zh-CN"/>
        </w:rPr>
        <w:t>分析</w:t>
      </w:r>
      <w:r w:rsidR="005B1EE5" w:rsidRPr="00C94C2D">
        <w:rPr>
          <w:rFonts w:ascii="宋体" w:hAnsi="宋体" w:hint="eastAsia"/>
          <w:color w:val="444444"/>
          <w:sz w:val="23"/>
          <w:u w:color="444444"/>
          <w:lang w:eastAsia="zh-CN"/>
        </w:rPr>
        <w:t>功能，以便</w:t>
      </w:r>
      <w:r w:rsidR="005B1EE5" w:rsidRPr="00C94C2D">
        <w:rPr>
          <w:rFonts w:ascii="宋体" w:hAnsi="宋体"/>
          <w:color w:val="444444"/>
          <w:sz w:val="23"/>
          <w:u w:color="444444"/>
          <w:lang w:eastAsia="zh-CN"/>
        </w:rPr>
        <w:t>进行学生绩效考核</w:t>
      </w:r>
      <w:r w:rsidR="005B1EE5" w:rsidRPr="00C94C2D">
        <w:rPr>
          <w:rFonts w:ascii="宋体" w:hAnsi="宋体" w:hint="eastAsia"/>
          <w:color w:val="444444"/>
          <w:sz w:val="23"/>
          <w:u w:color="444444"/>
          <w:lang w:eastAsia="zh-CN"/>
        </w:rPr>
        <w:t>。</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b/>
          <w:color w:val="444444"/>
          <w:sz w:val="23"/>
          <w:u w:color="444444"/>
          <w:lang w:eastAsia="zh-CN"/>
        </w:rPr>
        <w:t>展示模块</w:t>
      </w:r>
      <w:r w:rsidR="005B1EE5" w:rsidRPr="00C94C2D">
        <w:rPr>
          <w:rFonts w:ascii="宋体" w:hAnsi="宋体" w:hint="eastAsia"/>
          <w:color w:val="444444"/>
          <w:sz w:val="23"/>
          <w:u w:color="444444"/>
          <w:lang w:eastAsia="zh-CN"/>
        </w:rPr>
        <w:t>：</w:t>
      </w:r>
      <w:r w:rsidR="001B6799" w:rsidRPr="00C94C2D">
        <w:rPr>
          <w:rFonts w:ascii="宋体" w:hAnsi="宋体" w:hint="eastAsia"/>
          <w:color w:val="444444"/>
          <w:sz w:val="23"/>
          <w:u w:color="444444"/>
          <w:lang w:eastAsia="zh-CN"/>
        </w:rPr>
        <w:t>典型PLM</w:t>
      </w:r>
      <w:r w:rsidR="001B6799" w:rsidRPr="00C94C2D">
        <w:rPr>
          <w:rFonts w:ascii="宋体" w:hAnsi="宋体"/>
          <w:color w:val="444444"/>
          <w:sz w:val="23"/>
          <w:u w:color="444444"/>
          <w:lang w:eastAsia="zh-CN"/>
        </w:rPr>
        <w:t>案例展示</w:t>
      </w:r>
      <w:r w:rsidR="001B6799" w:rsidRPr="00C94C2D">
        <w:rPr>
          <w:rFonts w:ascii="宋体" w:hAnsi="宋体" w:hint="eastAsia"/>
          <w:color w:val="444444"/>
          <w:sz w:val="23"/>
          <w:u w:color="444444"/>
          <w:lang w:eastAsia="zh-CN"/>
        </w:rPr>
        <w:t>、典型产品</w:t>
      </w:r>
      <w:r w:rsidR="001B6799" w:rsidRPr="00C94C2D">
        <w:rPr>
          <w:rFonts w:ascii="宋体" w:hAnsi="宋体"/>
          <w:color w:val="444444"/>
          <w:sz w:val="23"/>
          <w:u w:color="444444"/>
          <w:lang w:eastAsia="zh-CN"/>
        </w:rPr>
        <w:t>展示、系统介绍等。</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b/>
          <w:color w:val="444444"/>
          <w:sz w:val="23"/>
          <w:u w:color="444444"/>
          <w:lang w:eastAsia="zh-CN"/>
        </w:rPr>
        <w:t>服务模块</w:t>
      </w:r>
      <w:r w:rsidR="005B1EE5" w:rsidRPr="00C94C2D">
        <w:rPr>
          <w:rFonts w:ascii="宋体" w:hAnsi="宋体" w:hint="eastAsia"/>
          <w:color w:val="444444"/>
          <w:sz w:val="23"/>
          <w:u w:color="444444"/>
          <w:lang w:eastAsia="zh-CN"/>
        </w:rPr>
        <w:t>：</w:t>
      </w:r>
      <w:r w:rsidR="001B6799" w:rsidRPr="00C94C2D">
        <w:rPr>
          <w:rFonts w:ascii="宋体" w:hAnsi="宋体" w:hint="eastAsia"/>
          <w:color w:val="444444"/>
          <w:sz w:val="23"/>
          <w:u w:color="444444"/>
          <w:lang w:eastAsia="zh-CN"/>
        </w:rPr>
        <w:t>为</w:t>
      </w:r>
      <w:r w:rsidR="001B6799" w:rsidRPr="00C94C2D">
        <w:rPr>
          <w:rFonts w:ascii="宋体" w:hAnsi="宋体"/>
          <w:color w:val="444444"/>
          <w:sz w:val="23"/>
          <w:u w:color="444444"/>
          <w:lang w:eastAsia="zh-CN"/>
        </w:rPr>
        <w:t>我中心的科研服务产品提供</w:t>
      </w:r>
      <w:r w:rsidR="001B6799" w:rsidRPr="00C94C2D">
        <w:rPr>
          <w:rFonts w:ascii="宋体" w:hAnsi="宋体" w:hint="eastAsia"/>
          <w:color w:val="444444"/>
          <w:sz w:val="23"/>
          <w:u w:color="444444"/>
          <w:lang w:eastAsia="zh-CN"/>
        </w:rPr>
        <w:t>基本</w:t>
      </w:r>
      <w:r w:rsidR="001B6799" w:rsidRPr="00C94C2D">
        <w:rPr>
          <w:rFonts w:ascii="宋体" w:hAnsi="宋体"/>
          <w:color w:val="444444"/>
          <w:sz w:val="23"/>
          <w:u w:color="444444"/>
          <w:lang w:eastAsia="zh-CN"/>
        </w:rPr>
        <w:t>的PLM服务</w:t>
      </w:r>
      <w:r w:rsidR="001B6799" w:rsidRPr="00C94C2D">
        <w:rPr>
          <w:rFonts w:ascii="宋体" w:hAnsi="宋体" w:hint="eastAsia"/>
          <w:color w:val="444444"/>
          <w:sz w:val="23"/>
          <w:u w:color="444444"/>
          <w:lang w:eastAsia="zh-CN"/>
        </w:rPr>
        <w:t>。</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b/>
          <w:color w:val="444444"/>
          <w:sz w:val="23"/>
          <w:u w:color="444444"/>
          <w:lang w:eastAsia="zh-CN"/>
        </w:rPr>
        <w:t>管理模块</w:t>
      </w:r>
      <w:r w:rsidR="005B1EE5" w:rsidRPr="00C94C2D">
        <w:rPr>
          <w:rFonts w:ascii="宋体" w:hAnsi="宋体" w:hint="eastAsia"/>
          <w:color w:val="444444"/>
          <w:sz w:val="23"/>
          <w:u w:color="444444"/>
          <w:lang w:eastAsia="zh-CN"/>
        </w:rPr>
        <w:t>：</w:t>
      </w:r>
      <w:r w:rsidR="00153C7E" w:rsidRPr="00C94C2D">
        <w:rPr>
          <w:rFonts w:ascii="宋体" w:hAnsi="宋体" w:hint="eastAsia"/>
          <w:color w:val="444444"/>
          <w:sz w:val="23"/>
          <w:u w:color="444444"/>
          <w:lang w:eastAsia="zh-CN"/>
        </w:rPr>
        <w:t>连接</w:t>
      </w:r>
      <w:r w:rsidR="001B6799" w:rsidRPr="00C94C2D">
        <w:rPr>
          <w:rFonts w:ascii="宋体" w:hAnsi="宋体" w:hint="eastAsia"/>
          <w:color w:val="444444"/>
          <w:sz w:val="23"/>
          <w:u w:color="444444"/>
          <w:lang w:eastAsia="zh-CN"/>
        </w:rPr>
        <w:t>相关</w:t>
      </w:r>
      <w:r w:rsidR="001B6799" w:rsidRPr="00C94C2D">
        <w:rPr>
          <w:rFonts w:ascii="宋体" w:hAnsi="宋体"/>
          <w:color w:val="444444"/>
          <w:sz w:val="23"/>
          <w:u w:color="444444"/>
          <w:lang w:eastAsia="zh-CN"/>
        </w:rPr>
        <w:t>的数字化设备</w:t>
      </w:r>
      <w:r w:rsidR="001B6799" w:rsidRPr="00C94C2D">
        <w:rPr>
          <w:rFonts w:ascii="宋体" w:hAnsi="宋体" w:hint="eastAsia"/>
          <w:color w:val="444444"/>
          <w:sz w:val="23"/>
          <w:u w:color="444444"/>
          <w:lang w:eastAsia="zh-CN"/>
        </w:rPr>
        <w:t>，提供</w:t>
      </w:r>
      <w:r w:rsidR="00153C7E" w:rsidRPr="00C94C2D">
        <w:rPr>
          <w:rFonts w:ascii="宋体" w:hAnsi="宋体" w:hint="eastAsia"/>
          <w:color w:val="444444"/>
          <w:sz w:val="23"/>
          <w:u w:color="444444"/>
          <w:lang w:eastAsia="zh-CN"/>
        </w:rPr>
        <w:t>基于</w:t>
      </w:r>
      <w:r w:rsidR="00153C7E" w:rsidRPr="00C94C2D">
        <w:rPr>
          <w:rFonts w:ascii="宋体" w:hAnsi="宋体"/>
          <w:color w:val="444444"/>
          <w:sz w:val="23"/>
          <w:u w:color="444444"/>
          <w:lang w:eastAsia="zh-CN"/>
        </w:rPr>
        <w:t>设备和基于产品的</w:t>
      </w:r>
      <w:r w:rsidR="00153C7E" w:rsidRPr="00C94C2D">
        <w:rPr>
          <w:rFonts w:ascii="宋体" w:hAnsi="宋体" w:hint="eastAsia"/>
          <w:color w:val="444444"/>
          <w:sz w:val="23"/>
          <w:u w:color="444444"/>
          <w:lang w:eastAsia="zh-CN"/>
        </w:rPr>
        <w:t>状态</w:t>
      </w:r>
      <w:r w:rsidR="00153C7E" w:rsidRPr="00C94C2D">
        <w:rPr>
          <w:rFonts w:ascii="宋体" w:hAnsi="宋体"/>
          <w:color w:val="444444"/>
          <w:sz w:val="23"/>
          <w:u w:color="444444"/>
          <w:lang w:eastAsia="zh-CN"/>
        </w:rPr>
        <w:t>监控</w:t>
      </w:r>
    </w:p>
    <w:p w:rsidR="007F1FAE" w:rsidRPr="00C94C2D" w:rsidRDefault="007F1FAE" w:rsidP="00784772">
      <w:pPr>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b/>
          <w:color w:val="444444"/>
          <w:sz w:val="23"/>
          <w:u w:color="444444"/>
          <w:lang w:eastAsia="zh-Hans"/>
        </w:rPr>
        <w:t>后台信息系统</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b/>
          <w:color w:val="444444"/>
          <w:sz w:val="23"/>
          <w:u w:color="444444"/>
          <w:lang w:eastAsia="zh-CN"/>
        </w:rPr>
        <w:t>权限管理</w:t>
      </w:r>
      <w:r w:rsidR="005B1EE5" w:rsidRPr="00C94C2D">
        <w:rPr>
          <w:rFonts w:ascii="宋体" w:hAnsi="宋体" w:hint="eastAsia"/>
          <w:color w:val="444444"/>
          <w:sz w:val="23"/>
          <w:u w:color="444444"/>
          <w:lang w:eastAsia="zh-CN"/>
        </w:rPr>
        <w:t>：</w:t>
      </w:r>
      <w:r w:rsidR="00153C7E" w:rsidRPr="00C94C2D">
        <w:rPr>
          <w:rFonts w:ascii="宋体" w:hAnsi="宋体" w:hint="eastAsia"/>
          <w:color w:val="444444"/>
          <w:sz w:val="23"/>
          <w:u w:color="444444"/>
          <w:lang w:eastAsia="zh-CN"/>
        </w:rPr>
        <w:t>设置教师</w:t>
      </w:r>
      <w:r w:rsidR="00153C7E" w:rsidRPr="00C94C2D">
        <w:rPr>
          <w:rFonts w:ascii="宋体" w:hAnsi="宋体"/>
          <w:color w:val="444444"/>
          <w:sz w:val="23"/>
          <w:u w:color="444444"/>
          <w:lang w:eastAsia="zh-CN"/>
        </w:rPr>
        <w:t>、学生、</w:t>
      </w:r>
      <w:r w:rsidR="00153C7E" w:rsidRPr="00C94C2D">
        <w:rPr>
          <w:rFonts w:ascii="宋体" w:hAnsi="宋体" w:hint="eastAsia"/>
          <w:color w:val="444444"/>
          <w:sz w:val="23"/>
          <w:u w:color="444444"/>
          <w:lang w:eastAsia="zh-CN"/>
        </w:rPr>
        <w:t>客户</w:t>
      </w:r>
      <w:r w:rsidR="00153C7E" w:rsidRPr="00C94C2D">
        <w:rPr>
          <w:rFonts w:ascii="宋体" w:hAnsi="宋体"/>
          <w:color w:val="444444"/>
          <w:sz w:val="23"/>
          <w:u w:color="444444"/>
          <w:lang w:eastAsia="zh-CN"/>
        </w:rPr>
        <w:t>、</w:t>
      </w:r>
      <w:r w:rsidR="00153C7E" w:rsidRPr="00C94C2D">
        <w:rPr>
          <w:rFonts w:ascii="宋体" w:hAnsi="宋体" w:hint="eastAsia"/>
          <w:color w:val="444444"/>
          <w:sz w:val="23"/>
          <w:u w:color="444444"/>
          <w:lang w:eastAsia="zh-CN"/>
        </w:rPr>
        <w:t>访客等</w:t>
      </w:r>
      <w:r w:rsidR="00153C7E" w:rsidRPr="00C94C2D">
        <w:rPr>
          <w:rFonts w:ascii="宋体" w:hAnsi="宋体"/>
          <w:color w:val="444444"/>
          <w:sz w:val="23"/>
          <w:u w:color="444444"/>
          <w:lang w:eastAsia="zh-CN"/>
        </w:rPr>
        <w:t>不同</w:t>
      </w:r>
      <w:r w:rsidR="00153C7E" w:rsidRPr="00C94C2D">
        <w:rPr>
          <w:rFonts w:ascii="宋体" w:hAnsi="宋体" w:hint="eastAsia"/>
          <w:color w:val="444444"/>
          <w:sz w:val="23"/>
          <w:u w:color="444444"/>
          <w:lang w:eastAsia="zh-CN"/>
        </w:rPr>
        <w:t>权限</w:t>
      </w:r>
      <w:r w:rsidR="00153C7E" w:rsidRPr="00C94C2D">
        <w:rPr>
          <w:rFonts w:ascii="宋体" w:hAnsi="宋体"/>
          <w:color w:val="444444"/>
          <w:sz w:val="23"/>
          <w:u w:color="444444"/>
          <w:lang w:eastAsia="zh-CN"/>
        </w:rPr>
        <w:t>级别模式。</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b/>
          <w:color w:val="444444"/>
          <w:sz w:val="23"/>
          <w:u w:color="444444"/>
          <w:lang w:eastAsia="zh-CN"/>
        </w:rPr>
        <w:t>数据库系统</w:t>
      </w:r>
      <w:r w:rsidR="005B1EE5" w:rsidRPr="00C94C2D">
        <w:rPr>
          <w:rFonts w:ascii="宋体" w:hAnsi="宋体" w:hint="eastAsia"/>
          <w:color w:val="444444"/>
          <w:sz w:val="23"/>
          <w:u w:color="444444"/>
          <w:lang w:eastAsia="zh-CN"/>
        </w:rPr>
        <w:t>：</w:t>
      </w:r>
      <w:r w:rsidR="00153C7E" w:rsidRPr="00C94C2D">
        <w:rPr>
          <w:rFonts w:ascii="宋体" w:hAnsi="宋体" w:hint="eastAsia"/>
          <w:color w:val="444444"/>
          <w:sz w:val="23"/>
          <w:u w:color="444444"/>
          <w:lang w:eastAsia="zh-CN"/>
        </w:rPr>
        <w:t>管理</w:t>
      </w:r>
      <w:r w:rsidR="00153C7E" w:rsidRPr="00C94C2D">
        <w:rPr>
          <w:rFonts w:ascii="宋体" w:hAnsi="宋体"/>
          <w:color w:val="444444"/>
          <w:sz w:val="23"/>
          <w:u w:color="444444"/>
          <w:lang w:eastAsia="zh-CN"/>
        </w:rPr>
        <w:t>用户过程数据</w:t>
      </w:r>
      <w:r w:rsidR="00153C7E" w:rsidRPr="00C94C2D">
        <w:rPr>
          <w:rFonts w:ascii="宋体" w:hAnsi="宋体" w:hint="eastAsia"/>
          <w:color w:val="444444"/>
          <w:sz w:val="23"/>
          <w:u w:color="444444"/>
          <w:lang w:eastAsia="zh-CN"/>
        </w:rPr>
        <w:t>，</w:t>
      </w:r>
      <w:r w:rsidR="00153C7E" w:rsidRPr="00C94C2D">
        <w:rPr>
          <w:rFonts w:ascii="宋体" w:hAnsi="宋体"/>
          <w:color w:val="444444"/>
          <w:sz w:val="23"/>
          <w:u w:color="444444"/>
          <w:lang w:eastAsia="zh-CN"/>
        </w:rPr>
        <w:t>提供数据分析支持。</w:t>
      </w:r>
    </w:p>
    <w:p w:rsidR="007F1FAE" w:rsidRPr="00C94C2D" w:rsidRDefault="007F1FA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b/>
          <w:color w:val="444444"/>
          <w:sz w:val="23"/>
          <w:u w:color="444444"/>
          <w:lang w:eastAsia="zh-CN"/>
        </w:rPr>
        <w:t>数字设备接口</w:t>
      </w:r>
      <w:r w:rsidR="005B1EE5" w:rsidRPr="00C94C2D">
        <w:rPr>
          <w:rFonts w:ascii="宋体" w:hAnsi="宋体" w:hint="eastAsia"/>
          <w:color w:val="444444"/>
          <w:sz w:val="23"/>
          <w:u w:color="444444"/>
          <w:lang w:eastAsia="zh-CN"/>
        </w:rPr>
        <w:t>：</w:t>
      </w:r>
      <w:r w:rsidR="00153C7E" w:rsidRPr="00C94C2D">
        <w:rPr>
          <w:rFonts w:ascii="宋体" w:hAnsi="宋体" w:hint="eastAsia"/>
          <w:color w:val="444444"/>
          <w:sz w:val="23"/>
          <w:u w:color="444444"/>
          <w:lang w:eastAsia="zh-CN"/>
        </w:rPr>
        <w:t>系统</w:t>
      </w:r>
      <w:r w:rsidR="00153C7E" w:rsidRPr="00C94C2D">
        <w:rPr>
          <w:rFonts w:ascii="宋体" w:hAnsi="宋体"/>
          <w:color w:val="444444"/>
          <w:sz w:val="23"/>
          <w:u w:color="444444"/>
          <w:lang w:eastAsia="zh-CN"/>
        </w:rPr>
        <w:t>与</w:t>
      </w:r>
      <w:r w:rsidR="00153C7E" w:rsidRPr="00C94C2D">
        <w:rPr>
          <w:rFonts w:ascii="宋体" w:hAnsi="宋体" w:hint="eastAsia"/>
          <w:color w:val="444444"/>
          <w:sz w:val="23"/>
          <w:u w:color="444444"/>
          <w:lang w:eastAsia="zh-CN"/>
        </w:rPr>
        <w:t>中心</w:t>
      </w:r>
      <w:r w:rsidR="00153C7E" w:rsidRPr="00C94C2D">
        <w:rPr>
          <w:rFonts w:ascii="宋体" w:hAnsi="宋体"/>
          <w:color w:val="444444"/>
          <w:sz w:val="23"/>
          <w:u w:color="444444"/>
          <w:lang w:eastAsia="zh-CN"/>
        </w:rPr>
        <w:t>数字化设备的</w:t>
      </w:r>
      <w:r w:rsidR="00153C7E" w:rsidRPr="00C94C2D">
        <w:rPr>
          <w:rFonts w:ascii="宋体" w:hAnsi="宋体" w:hint="eastAsia"/>
          <w:color w:val="444444"/>
          <w:sz w:val="23"/>
          <w:u w:color="444444"/>
          <w:lang w:eastAsia="zh-CN"/>
        </w:rPr>
        <w:t>连接</w:t>
      </w:r>
      <w:r w:rsidR="00153C7E" w:rsidRPr="00C94C2D">
        <w:rPr>
          <w:rFonts w:ascii="宋体" w:hAnsi="宋体"/>
          <w:color w:val="444444"/>
          <w:sz w:val="23"/>
          <w:u w:color="444444"/>
          <w:lang w:eastAsia="zh-CN"/>
        </w:rPr>
        <w:t>。</w:t>
      </w:r>
    </w:p>
    <w:p w:rsidR="00CE209A" w:rsidRPr="00C94C2D" w:rsidRDefault="00CE209A" w:rsidP="00784772">
      <w:pPr>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hint="eastAsia"/>
          <w:b/>
          <w:color w:val="444444"/>
          <w:sz w:val="23"/>
          <w:u w:color="444444"/>
          <w:lang w:eastAsia="zh-Hans"/>
        </w:rPr>
        <w:t>相关</w:t>
      </w:r>
      <w:r w:rsidRPr="00C94C2D">
        <w:rPr>
          <w:rFonts w:ascii="宋体" w:hAnsi="宋体"/>
          <w:b/>
          <w:color w:val="444444"/>
          <w:sz w:val="23"/>
          <w:u w:color="444444"/>
          <w:lang w:eastAsia="zh-Hans"/>
        </w:rPr>
        <w:t>教学内容</w:t>
      </w:r>
    </w:p>
    <w:p w:rsidR="00CE209A" w:rsidRPr="00C94C2D" w:rsidRDefault="00836F30"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hint="eastAsia"/>
          <w:b/>
          <w:color w:val="444444"/>
          <w:sz w:val="23"/>
          <w:u w:color="444444"/>
          <w:lang w:eastAsia="zh-CN"/>
        </w:rPr>
        <w:t>PLM</w:t>
      </w:r>
      <w:r w:rsidR="00A6458B" w:rsidRPr="00C94C2D">
        <w:rPr>
          <w:rFonts w:ascii="宋体" w:hAnsi="宋体" w:hint="eastAsia"/>
          <w:b/>
          <w:color w:val="444444"/>
          <w:sz w:val="23"/>
          <w:u w:color="444444"/>
          <w:lang w:eastAsia="zh-CN"/>
        </w:rPr>
        <w:t>系统</w:t>
      </w:r>
      <w:r w:rsidRPr="00C94C2D">
        <w:rPr>
          <w:rFonts w:ascii="宋体" w:hAnsi="宋体" w:hint="eastAsia"/>
          <w:b/>
          <w:color w:val="444444"/>
          <w:sz w:val="23"/>
          <w:u w:color="444444"/>
          <w:lang w:eastAsia="zh-CN"/>
        </w:rPr>
        <w:t>介绍</w:t>
      </w:r>
    </w:p>
    <w:p w:rsidR="00836F30" w:rsidRPr="00C94C2D" w:rsidRDefault="00836F30"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hint="eastAsia"/>
          <w:b/>
          <w:color w:val="444444"/>
          <w:sz w:val="23"/>
          <w:u w:color="444444"/>
          <w:lang w:eastAsia="zh-CN"/>
        </w:rPr>
        <w:t>基于</w:t>
      </w:r>
      <w:r w:rsidRPr="00C94C2D">
        <w:rPr>
          <w:rFonts w:ascii="宋体" w:hAnsi="宋体"/>
          <w:b/>
          <w:color w:val="444444"/>
          <w:sz w:val="23"/>
          <w:u w:color="444444"/>
          <w:lang w:eastAsia="zh-CN"/>
        </w:rPr>
        <w:t>产品的PLM系统体验</w:t>
      </w:r>
    </w:p>
    <w:p w:rsidR="00836F30" w:rsidRPr="00C94C2D" w:rsidRDefault="00836F30"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hint="eastAsia"/>
          <w:b/>
          <w:color w:val="444444"/>
          <w:sz w:val="23"/>
          <w:u w:color="444444"/>
          <w:lang w:eastAsia="zh-CN"/>
        </w:rPr>
        <w:t>基于</w:t>
      </w:r>
      <w:r w:rsidRPr="00C94C2D">
        <w:rPr>
          <w:rFonts w:ascii="宋体" w:hAnsi="宋体"/>
          <w:b/>
          <w:color w:val="444444"/>
          <w:sz w:val="23"/>
          <w:u w:color="444444"/>
          <w:lang w:eastAsia="zh-CN"/>
        </w:rPr>
        <w:t>产品的PLM系统设计</w:t>
      </w:r>
    </w:p>
    <w:p w:rsidR="00CE209A" w:rsidRPr="00C94C2D" w:rsidRDefault="00CE209A" w:rsidP="00784772">
      <w:pPr>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hint="eastAsia"/>
          <w:b/>
          <w:color w:val="444444"/>
          <w:sz w:val="23"/>
          <w:u w:color="444444"/>
          <w:lang w:eastAsia="zh-Hans"/>
        </w:rPr>
        <w:t>展示</w:t>
      </w:r>
      <w:r w:rsidRPr="00C94C2D">
        <w:rPr>
          <w:rFonts w:ascii="宋体" w:hAnsi="宋体"/>
          <w:b/>
          <w:color w:val="444444"/>
          <w:sz w:val="23"/>
          <w:u w:color="444444"/>
          <w:lang w:eastAsia="zh-Hans"/>
        </w:rPr>
        <w:t>内容</w:t>
      </w:r>
    </w:p>
    <w:p w:rsidR="00327C7B" w:rsidRPr="00C94C2D" w:rsidRDefault="00327C7B"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hint="eastAsia"/>
          <w:b/>
          <w:color w:val="444444"/>
          <w:sz w:val="23"/>
          <w:u w:color="444444"/>
          <w:lang w:eastAsia="zh-CN"/>
        </w:rPr>
        <w:lastRenderedPageBreak/>
        <w:t>PLM系统架构</w:t>
      </w:r>
      <w:r w:rsidRPr="00C94C2D">
        <w:rPr>
          <w:rFonts w:ascii="宋体" w:hAnsi="宋体"/>
          <w:b/>
          <w:color w:val="444444"/>
          <w:sz w:val="23"/>
          <w:u w:color="444444"/>
          <w:lang w:eastAsia="zh-CN"/>
        </w:rPr>
        <w:t>及相关模块</w:t>
      </w:r>
    </w:p>
    <w:p w:rsidR="00CE209A" w:rsidRPr="00C94C2D" w:rsidRDefault="00327C7B"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hint="eastAsia"/>
          <w:b/>
          <w:color w:val="444444"/>
          <w:sz w:val="23"/>
          <w:u w:color="444444"/>
          <w:lang w:eastAsia="zh-CN"/>
        </w:rPr>
        <w:t>利用PLM</w:t>
      </w:r>
      <w:r w:rsidRPr="00C94C2D">
        <w:rPr>
          <w:rFonts w:ascii="宋体" w:hAnsi="宋体"/>
          <w:b/>
          <w:color w:val="444444"/>
          <w:sz w:val="23"/>
          <w:u w:color="444444"/>
          <w:lang w:eastAsia="zh-CN"/>
        </w:rPr>
        <w:t>系统</w:t>
      </w:r>
      <w:r w:rsidRPr="00C94C2D">
        <w:rPr>
          <w:rFonts w:ascii="宋体" w:hAnsi="宋体" w:hint="eastAsia"/>
          <w:b/>
          <w:color w:val="444444"/>
          <w:sz w:val="23"/>
          <w:u w:color="444444"/>
          <w:lang w:eastAsia="zh-CN"/>
        </w:rPr>
        <w:t>开发</w:t>
      </w:r>
      <w:r w:rsidRPr="00C94C2D">
        <w:rPr>
          <w:rFonts w:ascii="宋体" w:hAnsi="宋体"/>
          <w:b/>
          <w:color w:val="444444"/>
          <w:sz w:val="23"/>
          <w:u w:color="444444"/>
          <w:lang w:eastAsia="zh-CN"/>
        </w:rPr>
        <w:t>的学生产品</w:t>
      </w:r>
    </w:p>
    <w:p w:rsidR="00325CFE" w:rsidRPr="00C94C2D" w:rsidRDefault="00325CFE" w:rsidP="000D6A29">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Chars="200" w:firstLine="462"/>
        <w:outlineLvl w:val="0"/>
        <w:rPr>
          <w:rFonts w:ascii="宋体" w:hAnsi="宋体"/>
          <w:color w:val="444444"/>
          <w:sz w:val="23"/>
          <w:u w:color="444444"/>
          <w:lang w:eastAsia="zh-CN"/>
        </w:rPr>
      </w:pPr>
      <w:r w:rsidRPr="00C94C2D">
        <w:rPr>
          <w:rFonts w:ascii="宋体" w:hAnsi="宋体" w:hint="eastAsia"/>
          <w:b/>
          <w:color w:val="444444"/>
          <w:sz w:val="23"/>
          <w:u w:color="444444"/>
          <w:lang w:eastAsia="zh-CN"/>
        </w:rPr>
        <w:t>PLM</w:t>
      </w:r>
      <w:r w:rsidRPr="00C94C2D">
        <w:rPr>
          <w:rFonts w:ascii="宋体" w:hAnsi="宋体"/>
          <w:b/>
          <w:color w:val="444444"/>
          <w:sz w:val="23"/>
          <w:u w:color="444444"/>
          <w:lang w:eastAsia="zh-CN"/>
        </w:rPr>
        <w:t>系统应用案例作品</w:t>
      </w:r>
    </w:p>
    <w:p w:rsidR="007F1FAE" w:rsidRPr="0019558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8"/>
          <w:u w:color="444444"/>
          <w:lang w:eastAsia="zh-Hans"/>
        </w:rPr>
      </w:pPr>
      <w:r w:rsidRPr="00E04F68">
        <w:rPr>
          <w:rFonts w:ascii="黑体" w:eastAsia="黑体" w:hAnsi="黑体"/>
          <w:color w:val="444444"/>
          <w:sz w:val="28"/>
          <w:u w:color="444444"/>
          <w:lang w:eastAsia="zh-Hans"/>
        </w:rPr>
        <w:t>技术路线</w:t>
      </w:r>
    </w:p>
    <w:p w:rsidR="007F1FAE" w:rsidRPr="00C94C2D" w:rsidRDefault="007F1FAE" w:rsidP="00C64D61">
      <w:pPr>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b/>
          <w:color w:val="444444"/>
          <w:sz w:val="23"/>
          <w:u w:color="444444"/>
          <w:lang w:eastAsia="zh-Hans"/>
        </w:rPr>
        <w:t>开源平台</w:t>
      </w:r>
    </w:p>
    <w:p w:rsidR="00C64D61"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proofErr w:type="spellStart"/>
      <w:r w:rsidRPr="00C94C2D">
        <w:rPr>
          <w:rFonts w:ascii="宋体" w:hAnsi="宋体"/>
          <w:b/>
          <w:color w:val="444444"/>
          <w:sz w:val="23"/>
          <w:u w:color="444444"/>
          <w:lang w:eastAsia="zh-Hans"/>
        </w:rPr>
        <w:t>OpenPLM</w:t>
      </w:r>
      <w:proofErr w:type="spellEnd"/>
    </w:p>
    <w:p w:rsidR="007F1FAE" w:rsidRPr="00C94C2D" w:rsidRDefault="00323078" w:rsidP="00784772">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Chars="218" w:left="523"/>
        <w:outlineLvl w:val="0"/>
        <w:rPr>
          <w:rFonts w:ascii="宋体" w:hAnsi="宋体"/>
          <w:b/>
          <w:color w:val="444444"/>
          <w:sz w:val="23"/>
          <w:u w:color="444444"/>
          <w:lang w:eastAsia="zh-CN"/>
        </w:rPr>
      </w:pPr>
      <w:r w:rsidRPr="00C94C2D">
        <w:rPr>
          <w:rFonts w:ascii="宋体" w:hAnsi="宋体" w:hint="eastAsia"/>
          <w:color w:val="444444"/>
          <w:sz w:val="23"/>
          <w:u w:color="444444"/>
          <w:lang w:eastAsia="zh-Hans"/>
        </w:rPr>
        <w:t>（</w:t>
      </w:r>
      <w:hyperlink r:id="rId7" w:history="1">
        <w:r w:rsidRPr="00323078">
          <w:rPr>
            <w:rStyle w:val="Hyperlink"/>
          </w:rPr>
          <w:t>http://www.openplm.org/trac</w:t>
        </w:r>
      </w:hyperlink>
      <w:r w:rsidRPr="00323078">
        <w:rPr>
          <w:rFonts w:hint="eastAsia"/>
          <w:lang w:eastAsia="zh-CN"/>
        </w:rPr>
        <w:t>）</w:t>
      </w:r>
    </w:p>
    <w:p w:rsidR="00BC75CE" w:rsidRPr="00C94C2D" w:rsidRDefault="00BC75CE" w:rsidP="00784772">
      <w:p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Chars="218" w:left="523"/>
        <w:outlineLvl w:val="0"/>
        <w:rPr>
          <w:rFonts w:ascii="宋体" w:hAnsi="宋体"/>
          <w:color w:val="444444"/>
          <w:sz w:val="23"/>
          <w:u w:color="444444"/>
          <w:lang w:eastAsia="zh-Hans"/>
        </w:rPr>
      </w:pPr>
      <w:r w:rsidRPr="00C94C2D">
        <w:rPr>
          <w:rFonts w:ascii="宋体" w:hAnsi="宋体" w:hint="eastAsia"/>
          <w:color w:val="444444"/>
          <w:sz w:val="23"/>
          <w:u w:color="444444"/>
          <w:lang w:eastAsia="zh-Hans"/>
        </w:rPr>
        <w:t>安装</w:t>
      </w:r>
      <w:r w:rsidRPr="00C94C2D">
        <w:rPr>
          <w:rFonts w:ascii="宋体" w:hAnsi="宋体"/>
          <w:color w:val="444444"/>
          <w:sz w:val="23"/>
          <w:u w:color="444444"/>
          <w:lang w:eastAsia="zh-Hans"/>
        </w:rPr>
        <w:t>指南：</w:t>
      </w:r>
      <w:hyperlink r:id="rId8" w:history="1">
        <w:r>
          <w:rPr>
            <w:rStyle w:val="Hyperlink"/>
          </w:rPr>
          <w:t>http://wiki.openplm.org/docs/dev/en/admin/ht_1_install_server.html</w:t>
        </w:r>
      </w:hyperlink>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proofErr w:type="spellStart"/>
      <w:r w:rsidRPr="00C94C2D">
        <w:rPr>
          <w:rFonts w:ascii="宋体" w:hAnsi="宋体"/>
          <w:b/>
          <w:color w:val="444444"/>
          <w:sz w:val="23"/>
          <w:u w:color="444444"/>
          <w:lang w:eastAsia="zh-Hans"/>
        </w:rPr>
        <w:t>DocDoku</w:t>
      </w:r>
      <w:proofErr w:type="spellEnd"/>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Aras</w:t>
      </w:r>
    </w:p>
    <w:p w:rsidR="007F1FAE" w:rsidRPr="00C94C2D" w:rsidRDefault="007F1FAE" w:rsidP="00C64D61">
      <w:pPr>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3"/>
          <w:u w:color="444444"/>
          <w:lang w:eastAsia="zh-Hans"/>
        </w:rPr>
      </w:pPr>
      <w:r w:rsidRPr="00C94C2D">
        <w:rPr>
          <w:rFonts w:ascii="宋体" w:hAnsi="宋体"/>
          <w:b/>
          <w:color w:val="444444"/>
          <w:sz w:val="23"/>
          <w:u w:color="444444"/>
          <w:lang w:eastAsia="zh-Hans"/>
        </w:rPr>
        <w:t>企业解决方案</w:t>
      </w:r>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PTC：</w:t>
      </w:r>
      <w:proofErr w:type="spellStart"/>
      <w:r w:rsidRPr="00C94C2D">
        <w:rPr>
          <w:rFonts w:ascii="宋体" w:hAnsi="宋体"/>
          <w:b/>
          <w:color w:val="444444"/>
          <w:sz w:val="23"/>
          <w:u w:color="444444"/>
          <w:lang w:eastAsia="zh-Hans"/>
        </w:rPr>
        <w:t>Windchill</w:t>
      </w:r>
      <w:proofErr w:type="spellEnd"/>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proofErr w:type="spellStart"/>
      <w:r w:rsidRPr="00C94C2D">
        <w:rPr>
          <w:rFonts w:ascii="宋体" w:hAnsi="宋体"/>
          <w:b/>
          <w:color w:val="444444"/>
          <w:sz w:val="23"/>
          <w:u w:color="444444"/>
          <w:lang w:eastAsia="zh-Hans"/>
        </w:rPr>
        <w:t>Dassault</w:t>
      </w:r>
      <w:proofErr w:type="spellEnd"/>
      <w:r w:rsidRPr="00C94C2D">
        <w:rPr>
          <w:rFonts w:ascii="宋体" w:hAnsi="宋体"/>
          <w:b/>
          <w:color w:val="444444"/>
          <w:sz w:val="23"/>
          <w:u w:color="444444"/>
          <w:lang w:eastAsia="zh-Hans"/>
        </w:rPr>
        <w:t>：ENOVIA</w:t>
      </w:r>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SolidWorks：</w:t>
      </w:r>
      <w:proofErr w:type="spellStart"/>
      <w:r w:rsidRPr="00C94C2D">
        <w:rPr>
          <w:rFonts w:ascii="宋体" w:hAnsi="宋体"/>
          <w:b/>
          <w:color w:val="444444"/>
          <w:sz w:val="23"/>
          <w:u w:color="444444"/>
          <w:lang w:eastAsia="zh-Hans"/>
        </w:rPr>
        <w:t>PDMWorks</w:t>
      </w:r>
      <w:proofErr w:type="spellEnd"/>
    </w:p>
    <w:p w:rsidR="007F1FAE" w:rsidRPr="00C94C2D" w:rsidRDefault="007F1FAE" w:rsidP="00C64D61">
      <w:pPr>
        <w:numPr>
          <w:ilvl w:val="0"/>
          <w:numId w:val="20"/>
        </w:num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b/>
          <w:color w:val="444444"/>
          <w:sz w:val="23"/>
          <w:u w:color="444444"/>
          <w:lang w:eastAsia="zh-Hans"/>
        </w:rPr>
      </w:pPr>
      <w:r w:rsidRPr="00C94C2D">
        <w:rPr>
          <w:rFonts w:ascii="宋体" w:hAnsi="宋体"/>
          <w:b/>
          <w:color w:val="444444"/>
          <w:sz w:val="23"/>
          <w:u w:color="444444"/>
          <w:lang w:eastAsia="zh-Hans"/>
        </w:rPr>
        <w:t>北京京渝天河：TH-PDM</w:t>
      </w:r>
    </w:p>
    <w:p w:rsidR="007F1FAE" w:rsidRPr="0019558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8"/>
          <w:u w:color="444444"/>
          <w:lang w:eastAsia="zh-Hans"/>
        </w:rPr>
      </w:pPr>
      <w:r w:rsidRPr="00E04F68">
        <w:rPr>
          <w:rFonts w:ascii="黑体" w:eastAsia="黑体" w:hAnsi="黑体"/>
          <w:color w:val="444444"/>
          <w:sz w:val="28"/>
          <w:u w:color="444444"/>
          <w:lang w:eastAsia="zh-Hans"/>
        </w:rPr>
        <w:t>项目进度安排</w:t>
      </w:r>
    </w:p>
    <w:p w:rsidR="007F1FAE" w:rsidRPr="00C94C2D" w:rsidRDefault="007F1FAE" w:rsidP="00784772">
      <w:pPr>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阶段一：开发测试</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现有系统调研：</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3月</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系统开发定制：</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4月-5月</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单元化系统测试：</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5月</w:t>
      </w:r>
    </w:p>
    <w:p w:rsidR="007F1FAE" w:rsidRPr="00C94C2D" w:rsidRDefault="007F1FAE" w:rsidP="00784772">
      <w:pPr>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阶段二：试运行</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小范围试运行、周边课程开发：</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6月-8月</w:t>
      </w:r>
    </w:p>
    <w:p w:rsidR="007F1FAE" w:rsidRPr="00C94C2D" w:rsidRDefault="007F1FAE" w:rsidP="00784772">
      <w:pPr>
        <w:numPr>
          <w:ilvl w:val="1"/>
          <w:numId w:val="16"/>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阶段三：正式运行</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全范围运行：</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8月起</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周边展示内容开发：</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9月起</w:t>
      </w:r>
    </w:p>
    <w:p w:rsidR="007F1FAE" w:rsidRPr="00C94C2D" w:rsidRDefault="007F1FAE" w:rsidP="00195588">
      <w:pPr>
        <w:rPr>
          <w:rFonts w:ascii="宋体" w:hAnsi="宋体"/>
          <w:color w:val="444444"/>
          <w:sz w:val="23"/>
          <w:u w:color="444444"/>
          <w:lang w:eastAsia="zh-CN"/>
        </w:rPr>
      </w:pPr>
      <w:r w:rsidRPr="00C94C2D">
        <w:rPr>
          <w:rFonts w:ascii="宋体" w:hAnsi="宋体"/>
          <w:color w:val="444444"/>
          <w:sz w:val="23"/>
          <w:u w:color="444444"/>
          <w:lang w:eastAsia="zh-CN"/>
        </w:rPr>
        <w:t>各环节周边应用开发：</w:t>
      </w:r>
      <w:r w:rsidR="001774F7" w:rsidRPr="00C94C2D">
        <w:rPr>
          <w:rFonts w:ascii="宋体" w:hAnsi="宋体" w:hint="eastAsia"/>
          <w:color w:val="444444"/>
          <w:sz w:val="23"/>
          <w:u w:color="444444"/>
          <w:lang w:eastAsia="zh-CN"/>
        </w:rPr>
        <w:t>2014年</w:t>
      </w:r>
      <w:r w:rsidRPr="00C94C2D">
        <w:rPr>
          <w:rFonts w:ascii="宋体" w:hAnsi="宋体"/>
          <w:color w:val="444444"/>
          <w:sz w:val="23"/>
          <w:u w:color="444444"/>
          <w:lang w:eastAsia="zh-CN"/>
        </w:rPr>
        <w:t>9月起</w:t>
      </w:r>
    </w:p>
    <w:p w:rsidR="00500302" w:rsidRPr="00C94C2D" w:rsidRDefault="00321080" w:rsidP="00321080">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beforeLines="50" w:before="120"/>
        <w:outlineLvl w:val="0"/>
        <w:rPr>
          <w:rFonts w:ascii="宋体" w:hAnsi="宋体"/>
          <w:color w:val="444444"/>
          <w:sz w:val="23"/>
          <w:u w:color="444444"/>
          <w:lang w:eastAsia="zh-Hans"/>
        </w:rPr>
      </w:pPr>
      <w:r w:rsidRPr="00C94C2D">
        <w:rPr>
          <w:rFonts w:ascii="宋体" w:hAnsi="宋体" w:hint="eastAsia"/>
          <w:color w:val="444444"/>
          <w:sz w:val="23"/>
          <w:u w:color="444444"/>
          <w:lang w:eastAsia="zh-Hans"/>
        </w:rPr>
        <w:t>表1</w:t>
      </w:r>
      <w:r w:rsidR="00F3060A" w:rsidRPr="00C94C2D">
        <w:rPr>
          <w:rFonts w:ascii="宋体" w:hAnsi="宋体"/>
          <w:color w:val="444444"/>
          <w:sz w:val="23"/>
          <w:u w:color="444444"/>
          <w:lang w:eastAsia="zh-Hans"/>
        </w:rPr>
        <w:t xml:space="preserve"> </w:t>
      </w:r>
      <w:r w:rsidRPr="00C94C2D">
        <w:rPr>
          <w:rFonts w:ascii="宋体" w:hAnsi="宋体" w:hint="eastAsia"/>
          <w:color w:val="444444"/>
          <w:sz w:val="23"/>
          <w:u w:color="444444"/>
          <w:lang w:eastAsia="zh-Hans"/>
        </w:rPr>
        <w:t>项目</w:t>
      </w:r>
      <w:r w:rsidRPr="00C94C2D">
        <w:rPr>
          <w:rFonts w:ascii="宋体" w:hAnsi="宋体"/>
          <w:color w:val="444444"/>
          <w:sz w:val="23"/>
          <w:u w:color="444444"/>
          <w:lang w:eastAsia="zh-Hans"/>
        </w:rPr>
        <w:t>进度安排</w:t>
      </w: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936"/>
        <w:gridCol w:w="936"/>
        <w:gridCol w:w="906"/>
        <w:gridCol w:w="906"/>
        <w:gridCol w:w="906"/>
        <w:gridCol w:w="906"/>
        <w:gridCol w:w="906"/>
        <w:gridCol w:w="1021"/>
      </w:tblGrid>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2014.3</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2014.4</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2014.5</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2014.6</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2014.7</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2014</w:t>
            </w:r>
            <w:r w:rsidRPr="00C94C2D">
              <w:rPr>
                <w:rFonts w:ascii="宋体" w:hAnsi="宋体"/>
                <w:color w:val="444444"/>
                <w:sz w:val="18"/>
                <w:szCs w:val="18"/>
                <w:u w:color="444444"/>
                <w:lang w:eastAsia="zh-CN"/>
              </w:rPr>
              <w:t>.8</w:t>
            </w: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2014.9</w:t>
            </w: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2014.10</w:t>
            </w: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系统</w:t>
            </w:r>
            <w:r w:rsidRPr="00C94C2D">
              <w:rPr>
                <w:rFonts w:ascii="宋体" w:hAnsi="宋体"/>
                <w:color w:val="444444"/>
                <w:sz w:val="18"/>
                <w:szCs w:val="18"/>
                <w:u w:color="444444"/>
                <w:lang w:eastAsia="zh-CN"/>
              </w:rPr>
              <w:t>调研</w:t>
            </w:r>
          </w:p>
        </w:tc>
        <w:tc>
          <w:tcPr>
            <w:tcW w:w="93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系统</w:t>
            </w:r>
            <w:r w:rsidRPr="00C94C2D">
              <w:rPr>
                <w:rFonts w:ascii="宋体" w:hAnsi="宋体"/>
                <w:color w:val="444444"/>
                <w:sz w:val="18"/>
                <w:szCs w:val="18"/>
                <w:u w:color="444444"/>
                <w:lang w:eastAsia="zh-CN"/>
              </w:rPr>
              <w:t>开发</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3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测试</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试运行</w:t>
            </w:r>
            <w:r w:rsidRPr="00C94C2D">
              <w:rPr>
                <w:rFonts w:ascii="宋体" w:hAnsi="宋体"/>
                <w:color w:val="444444"/>
                <w:sz w:val="18"/>
                <w:szCs w:val="18"/>
                <w:u w:color="444444"/>
                <w:lang w:eastAsia="zh-CN"/>
              </w:rPr>
              <w:t>及课程开发</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1021"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全面</w:t>
            </w:r>
            <w:r w:rsidRPr="00C94C2D">
              <w:rPr>
                <w:rFonts w:ascii="宋体" w:hAnsi="宋体"/>
                <w:color w:val="444444"/>
                <w:sz w:val="18"/>
                <w:szCs w:val="18"/>
                <w:u w:color="444444"/>
                <w:lang w:eastAsia="zh-CN"/>
              </w:rPr>
              <w:t>运行</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1021"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周边展示</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1021"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r>
      <w:tr w:rsidR="00B672AC" w:rsidRPr="00C94C2D" w:rsidTr="00C94C2D">
        <w:tc>
          <w:tcPr>
            <w:tcW w:w="1104"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r w:rsidRPr="00C94C2D">
              <w:rPr>
                <w:rFonts w:ascii="宋体" w:hAnsi="宋体" w:hint="eastAsia"/>
                <w:color w:val="444444"/>
                <w:sz w:val="18"/>
                <w:szCs w:val="18"/>
                <w:u w:color="444444"/>
                <w:lang w:eastAsia="zh-CN"/>
              </w:rPr>
              <w:t>模块</w:t>
            </w:r>
            <w:r w:rsidRPr="00C94C2D">
              <w:rPr>
                <w:rFonts w:ascii="宋体" w:hAnsi="宋体"/>
                <w:color w:val="444444"/>
                <w:sz w:val="18"/>
                <w:szCs w:val="18"/>
                <w:u w:color="444444"/>
                <w:lang w:eastAsia="zh-CN"/>
              </w:rPr>
              <w:t>开发</w:t>
            </w: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3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uto"/>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906"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c>
          <w:tcPr>
            <w:tcW w:w="1021" w:type="dxa"/>
            <w:shd w:val="clear" w:color="auto" w:fill="A6A6A6"/>
          </w:tcPr>
          <w:p w:rsidR="00B033D9" w:rsidRPr="00C94C2D" w:rsidRDefault="00B033D9" w:rsidP="00C94C2D">
            <w:pPr>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center"/>
              <w:outlineLvl w:val="0"/>
              <w:rPr>
                <w:rFonts w:ascii="宋体" w:hAnsi="宋体"/>
                <w:color w:val="444444"/>
                <w:sz w:val="18"/>
                <w:szCs w:val="18"/>
                <w:u w:color="444444"/>
                <w:lang w:eastAsia="zh-CN"/>
              </w:rPr>
            </w:pPr>
          </w:p>
        </w:tc>
      </w:tr>
    </w:tbl>
    <w:p w:rsidR="00B033D9" w:rsidRPr="00C94C2D" w:rsidRDefault="00B033D9" w:rsidP="00500302">
      <w:pPr>
        <w:shd w:val="clear" w:color="auto" w:fill="FFFFFF"/>
        <w:tabs>
          <w:tab w:val="left" w:pos="567"/>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outlineLvl w:val="0"/>
        <w:rPr>
          <w:rFonts w:ascii="宋体" w:hAnsi="宋体"/>
          <w:color w:val="444444"/>
          <w:sz w:val="23"/>
          <w:u w:color="444444"/>
          <w:lang w:eastAsia="zh-CN"/>
        </w:rPr>
      </w:pPr>
    </w:p>
    <w:p w:rsidR="007F1FAE" w:rsidRPr="00195588" w:rsidRDefault="007F1FAE" w:rsidP="00784772">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0"/>
        <w:jc w:val="center"/>
        <w:outlineLvl w:val="0"/>
        <w:rPr>
          <w:rFonts w:ascii="黑体" w:eastAsia="黑体" w:hAnsi="黑体"/>
          <w:color w:val="444444"/>
          <w:sz w:val="28"/>
          <w:u w:color="444444"/>
          <w:lang w:eastAsia="zh-Hans"/>
        </w:rPr>
      </w:pPr>
      <w:r w:rsidRPr="00E04F68">
        <w:rPr>
          <w:rFonts w:ascii="黑体" w:eastAsia="黑体" w:hAnsi="黑体"/>
          <w:color w:val="444444"/>
          <w:sz w:val="28"/>
          <w:u w:color="444444"/>
          <w:lang w:eastAsia="zh-Hans"/>
        </w:rPr>
        <w:lastRenderedPageBreak/>
        <w:t>所需的人财物支持</w:t>
      </w:r>
    </w:p>
    <w:p w:rsidR="007F1FAE" w:rsidRPr="00C94C2D" w:rsidRDefault="007F1FAE" w:rsidP="00784772">
      <w:pPr>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人力需求</w:t>
      </w:r>
    </w:p>
    <w:p w:rsidR="007F1FAE" w:rsidRPr="00C94C2D" w:rsidRDefault="00E80739"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系统</w:t>
      </w:r>
      <w:r w:rsidRPr="00C94C2D">
        <w:rPr>
          <w:rFonts w:ascii="宋体" w:hAnsi="宋体"/>
          <w:color w:val="444444"/>
          <w:sz w:val="23"/>
          <w:u w:color="444444"/>
          <w:lang w:eastAsia="zh-CN"/>
        </w:rPr>
        <w:t>前端开发人员</w:t>
      </w:r>
      <w:r w:rsidRPr="00C94C2D">
        <w:rPr>
          <w:rFonts w:ascii="宋体" w:hAnsi="宋体" w:hint="eastAsia"/>
          <w:color w:val="444444"/>
          <w:sz w:val="23"/>
          <w:u w:color="444444"/>
          <w:lang w:eastAsia="zh-CN"/>
        </w:rPr>
        <w:t>（主要</w:t>
      </w:r>
      <w:r w:rsidRPr="00C94C2D">
        <w:rPr>
          <w:rFonts w:ascii="宋体" w:hAnsi="宋体"/>
          <w:color w:val="444444"/>
          <w:sz w:val="23"/>
          <w:u w:color="444444"/>
          <w:lang w:eastAsia="zh-CN"/>
        </w:rPr>
        <w:t>负责</w:t>
      </w:r>
      <w:r w:rsidRPr="00C94C2D">
        <w:rPr>
          <w:rFonts w:ascii="宋体" w:hAnsi="宋体" w:hint="eastAsia"/>
          <w:color w:val="444444"/>
          <w:sz w:val="23"/>
          <w:u w:color="444444"/>
          <w:lang w:eastAsia="zh-CN"/>
        </w:rPr>
        <w:t>界面设计、</w:t>
      </w:r>
      <w:r w:rsidRPr="00C94C2D">
        <w:rPr>
          <w:rFonts w:ascii="宋体" w:hAnsi="宋体"/>
          <w:color w:val="444444"/>
          <w:sz w:val="23"/>
          <w:u w:color="444444"/>
          <w:lang w:eastAsia="zh-CN"/>
        </w:rPr>
        <w:t>系统</w:t>
      </w:r>
      <w:r w:rsidRPr="00C94C2D">
        <w:rPr>
          <w:rFonts w:ascii="宋体" w:hAnsi="宋体" w:hint="eastAsia"/>
          <w:color w:val="444444"/>
          <w:sz w:val="23"/>
          <w:u w:color="444444"/>
          <w:lang w:eastAsia="zh-CN"/>
        </w:rPr>
        <w:t>架构设计）</w:t>
      </w:r>
    </w:p>
    <w:p w:rsidR="00E80739" w:rsidRPr="00C94C2D" w:rsidRDefault="00E80739"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系统</w:t>
      </w:r>
      <w:r w:rsidRPr="00C94C2D">
        <w:rPr>
          <w:rFonts w:ascii="宋体" w:hAnsi="宋体"/>
          <w:color w:val="444444"/>
          <w:sz w:val="23"/>
          <w:u w:color="444444"/>
          <w:lang w:eastAsia="zh-CN"/>
        </w:rPr>
        <w:t>后台开发人员（主要负责</w:t>
      </w:r>
      <w:r w:rsidRPr="00C94C2D">
        <w:rPr>
          <w:rFonts w:ascii="宋体" w:hAnsi="宋体" w:hint="eastAsia"/>
          <w:color w:val="444444"/>
          <w:sz w:val="23"/>
          <w:u w:color="444444"/>
          <w:lang w:eastAsia="zh-CN"/>
        </w:rPr>
        <w:t>数据库设计</w:t>
      </w:r>
      <w:r w:rsidRPr="00C94C2D">
        <w:rPr>
          <w:rFonts w:ascii="宋体" w:hAnsi="宋体"/>
          <w:color w:val="444444"/>
          <w:sz w:val="23"/>
          <w:u w:color="444444"/>
          <w:lang w:eastAsia="zh-CN"/>
        </w:rPr>
        <w:t>与管理、</w:t>
      </w:r>
      <w:r w:rsidRPr="00C94C2D">
        <w:rPr>
          <w:rFonts w:ascii="宋体" w:hAnsi="宋体" w:hint="eastAsia"/>
          <w:color w:val="444444"/>
          <w:sz w:val="23"/>
          <w:u w:color="444444"/>
          <w:lang w:eastAsia="zh-CN"/>
        </w:rPr>
        <w:t>系统功能</w:t>
      </w:r>
      <w:r w:rsidRPr="00C94C2D">
        <w:rPr>
          <w:rFonts w:ascii="宋体" w:hAnsi="宋体"/>
          <w:color w:val="444444"/>
          <w:sz w:val="23"/>
          <w:u w:color="444444"/>
          <w:lang w:eastAsia="zh-CN"/>
        </w:rPr>
        <w:t>实现</w:t>
      </w:r>
      <w:r w:rsidRPr="00C94C2D">
        <w:rPr>
          <w:rFonts w:ascii="宋体" w:hAnsi="宋体" w:hint="eastAsia"/>
          <w:color w:val="444444"/>
          <w:sz w:val="23"/>
          <w:u w:color="444444"/>
          <w:lang w:eastAsia="zh-CN"/>
        </w:rPr>
        <w:t>）</w:t>
      </w:r>
    </w:p>
    <w:p w:rsidR="00E80739" w:rsidRPr="00C94C2D" w:rsidRDefault="00E80739"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课程</w:t>
      </w:r>
      <w:r w:rsidRPr="00C94C2D">
        <w:rPr>
          <w:rFonts w:ascii="宋体" w:hAnsi="宋体"/>
          <w:color w:val="444444"/>
          <w:sz w:val="23"/>
          <w:u w:color="444444"/>
          <w:lang w:eastAsia="zh-CN"/>
        </w:rPr>
        <w:t>开发人员（主要负责</w:t>
      </w:r>
      <w:r w:rsidRPr="00C94C2D">
        <w:rPr>
          <w:rFonts w:ascii="宋体" w:hAnsi="宋体" w:hint="eastAsia"/>
          <w:color w:val="444444"/>
          <w:sz w:val="23"/>
          <w:u w:color="444444"/>
          <w:lang w:eastAsia="zh-CN"/>
        </w:rPr>
        <w:t>PLM</w:t>
      </w:r>
      <w:r w:rsidRPr="00C94C2D">
        <w:rPr>
          <w:rFonts w:ascii="宋体" w:hAnsi="宋体"/>
          <w:color w:val="444444"/>
          <w:sz w:val="23"/>
          <w:u w:color="444444"/>
          <w:lang w:eastAsia="zh-CN"/>
        </w:rPr>
        <w:t>系统相关</w:t>
      </w:r>
      <w:r w:rsidRPr="00C94C2D">
        <w:rPr>
          <w:rFonts w:ascii="宋体" w:hAnsi="宋体" w:hint="eastAsia"/>
          <w:color w:val="444444"/>
          <w:sz w:val="23"/>
          <w:u w:color="444444"/>
          <w:lang w:eastAsia="zh-CN"/>
        </w:rPr>
        <w:t>教学</w:t>
      </w:r>
      <w:r w:rsidRPr="00C94C2D">
        <w:rPr>
          <w:rFonts w:ascii="宋体" w:hAnsi="宋体"/>
          <w:color w:val="444444"/>
          <w:sz w:val="23"/>
          <w:u w:color="444444"/>
          <w:lang w:eastAsia="zh-CN"/>
        </w:rPr>
        <w:t>内容的开发）</w:t>
      </w:r>
    </w:p>
    <w:p w:rsidR="00E80739" w:rsidRPr="00C94C2D" w:rsidRDefault="00E80739"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系统管理</w:t>
      </w:r>
      <w:r w:rsidRPr="00C94C2D">
        <w:rPr>
          <w:rFonts w:ascii="宋体" w:hAnsi="宋体"/>
          <w:color w:val="444444"/>
          <w:sz w:val="23"/>
          <w:u w:color="444444"/>
          <w:lang w:eastAsia="zh-CN"/>
        </w:rPr>
        <w:t>员（主要负责</w:t>
      </w:r>
      <w:r w:rsidRPr="00C94C2D">
        <w:rPr>
          <w:rFonts w:ascii="宋体" w:hAnsi="宋体" w:hint="eastAsia"/>
          <w:color w:val="444444"/>
          <w:sz w:val="23"/>
          <w:u w:color="444444"/>
          <w:lang w:eastAsia="zh-CN"/>
        </w:rPr>
        <w:t>系统</w:t>
      </w:r>
      <w:r w:rsidRPr="00C94C2D">
        <w:rPr>
          <w:rFonts w:ascii="宋体" w:hAnsi="宋体"/>
          <w:color w:val="444444"/>
          <w:sz w:val="23"/>
          <w:u w:color="444444"/>
          <w:lang w:eastAsia="zh-CN"/>
        </w:rPr>
        <w:t>长期运行的管理</w:t>
      </w:r>
      <w:r w:rsidRPr="00C94C2D">
        <w:rPr>
          <w:rFonts w:ascii="宋体" w:hAnsi="宋体" w:hint="eastAsia"/>
          <w:color w:val="444444"/>
          <w:sz w:val="23"/>
          <w:u w:color="444444"/>
          <w:lang w:eastAsia="zh-CN"/>
        </w:rPr>
        <w:t>，</w:t>
      </w:r>
      <w:r w:rsidRPr="00C94C2D">
        <w:rPr>
          <w:rFonts w:ascii="宋体" w:hAnsi="宋体"/>
          <w:color w:val="444444"/>
          <w:sz w:val="23"/>
          <w:u w:color="444444"/>
          <w:lang w:eastAsia="zh-CN"/>
        </w:rPr>
        <w:t>数据管理）</w:t>
      </w:r>
    </w:p>
    <w:p w:rsidR="007F1FAE" w:rsidRPr="00C94C2D" w:rsidRDefault="007F1FAE" w:rsidP="00784772">
      <w:pPr>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物资需求</w:t>
      </w:r>
    </w:p>
    <w:p w:rsidR="005762BD" w:rsidRPr="00C94C2D" w:rsidRDefault="005762BD"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服务器</w:t>
      </w:r>
      <w:r w:rsidRPr="00C94C2D">
        <w:rPr>
          <w:rFonts w:ascii="宋体" w:hAnsi="宋体"/>
          <w:color w:val="444444"/>
          <w:sz w:val="23"/>
          <w:u w:color="444444"/>
          <w:lang w:eastAsia="zh-CN"/>
        </w:rPr>
        <w:t>若干</w:t>
      </w:r>
      <w:r w:rsidRPr="00C94C2D">
        <w:rPr>
          <w:rFonts w:ascii="宋体" w:hAnsi="宋体" w:hint="eastAsia"/>
          <w:color w:val="444444"/>
          <w:sz w:val="23"/>
          <w:u w:color="444444"/>
          <w:lang w:eastAsia="zh-CN"/>
        </w:rPr>
        <w:t>；</w:t>
      </w:r>
    </w:p>
    <w:p w:rsidR="005762BD" w:rsidRPr="00C94C2D" w:rsidRDefault="005762BD" w:rsidP="00195588">
      <w:pPr>
        <w:rPr>
          <w:rFonts w:ascii="宋体" w:hAnsi="宋体"/>
          <w:color w:val="444444"/>
          <w:sz w:val="23"/>
          <w:u w:color="444444"/>
          <w:lang w:eastAsia="zh-CN"/>
        </w:rPr>
      </w:pPr>
      <w:r w:rsidRPr="00C94C2D">
        <w:rPr>
          <w:rFonts w:ascii="宋体" w:hAnsi="宋体"/>
          <w:color w:val="444444"/>
          <w:sz w:val="23"/>
          <w:u w:color="444444"/>
          <w:lang w:eastAsia="zh-CN"/>
        </w:rPr>
        <w:t>网络基础设施（</w:t>
      </w:r>
      <w:r w:rsidRPr="00C94C2D">
        <w:rPr>
          <w:rFonts w:ascii="宋体" w:hAnsi="宋体" w:hint="eastAsia"/>
          <w:color w:val="444444"/>
          <w:sz w:val="23"/>
          <w:u w:color="444444"/>
          <w:lang w:eastAsia="zh-CN"/>
        </w:rPr>
        <w:t>具体讨论</w:t>
      </w:r>
      <w:r w:rsidRPr="00C94C2D">
        <w:rPr>
          <w:rFonts w:ascii="宋体" w:hAnsi="宋体"/>
          <w:color w:val="444444"/>
          <w:sz w:val="23"/>
          <w:u w:color="444444"/>
          <w:lang w:eastAsia="zh-CN"/>
        </w:rPr>
        <w:t>）；</w:t>
      </w:r>
    </w:p>
    <w:p w:rsidR="007F1FAE" w:rsidRPr="00C94C2D" w:rsidRDefault="005762BD"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系统展示</w:t>
      </w:r>
      <w:r w:rsidRPr="00C94C2D">
        <w:rPr>
          <w:rFonts w:ascii="宋体" w:hAnsi="宋体"/>
          <w:color w:val="444444"/>
          <w:sz w:val="23"/>
          <w:u w:color="444444"/>
          <w:lang w:eastAsia="zh-CN"/>
        </w:rPr>
        <w:t>终端</w:t>
      </w:r>
      <w:r w:rsidRPr="00C94C2D">
        <w:rPr>
          <w:rFonts w:ascii="宋体" w:hAnsi="宋体" w:hint="eastAsia"/>
          <w:color w:val="444444"/>
          <w:sz w:val="23"/>
          <w:u w:color="444444"/>
          <w:lang w:eastAsia="zh-CN"/>
        </w:rPr>
        <w:t>（</w:t>
      </w:r>
      <w:r w:rsidRPr="00C94C2D">
        <w:rPr>
          <w:rFonts w:ascii="宋体" w:hAnsi="宋体"/>
          <w:color w:val="444444"/>
          <w:sz w:val="23"/>
          <w:u w:color="444444"/>
          <w:lang w:eastAsia="zh-CN"/>
        </w:rPr>
        <w:t>显示屏、移动设备等）</w:t>
      </w:r>
      <w:r w:rsidRPr="00C94C2D">
        <w:rPr>
          <w:rFonts w:ascii="宋体" w:hAnsi="宋体" w:hint="eastAsia"/>
          <w:color w:val="444444"/>
          <w:sz w:val="23"/>
          <w:u w:color="444444"/>
          <w:lang w:eastAsia="zh-CN"/>
        </w:rPr>
        <w:t>；</w:t>
      </w:r>
    </w:p>
    <w:p w:rsidR="007F1FAE" w:rsidRPr="00C94C2D" w:rsidRDefault="007F1FAE" w:rsidP="00784772">
      <w:pPr>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left="1033" w:hanging="1033"/>
        <w:outlineLvl w:val="0"/>
        <w:rPr>
          <w:rFonts w:ascii="宋体" w:hAnsi="宋体"/>
          <w:b/>
          <w:color w:val="444444"/>
          <w:sz w:val="21"/>
          <w:u w:color="444444"/>
        </w:rPr>
      </w:pPr>
      <w:r w:rsidRPr="00C94C2D">
        <w:rPr>
          <w:rFonts w:ascii="宋体" w:hAnsi="宋体"/>
          <w:b/>
          <w:color w:val="444444"/>
          <w:sz w:val="23"/>
          <w:u w:color="444444"/>
          <w:lang w:eastAsia="zh-Hans"/>
        </w:rPr>
        <w:t>成本结构</w:t>
      </w:r>
    </w:p>
    <w:p w:rsidR="00942681" w:rsidRPr="00C94C2D" w:rsidRDefault="005762BD"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开发人力</w:t>
      </w:r>
      <w:r w:rsidRPr="00C94C2D">
        <w:rPr>
          <w:rFonts w:ascii="宋体" w:hAnsi="宋体"/>
          <w:color w:val="444444"/>
          <w:sz w:val="23"/>
          <w:u w:color="444444"/>
          <w:lang w:eastAsia="zh-CN"/>
        </w:rPr>
        <w:t>成本</w:t>
      </w:r>
    </w:p>
    <w:p w:rsidR="005762BD" w:rsidRPr="00C94C2D" w:rsidRDefault="005762BD" w:rsidP="00195588">
      <w:pPr>
        <w:rPr>
          <w:rFonts w:ascii="宋体" w:hAnsi="宋体"/>
          <w:color w:val="444444"/>
          <w:sz w:val="23"/>
          <w:u w:color="444444"/>
          <w:lang w:eastAsia="zh-CN"/>
        </w:rPr>
      </w:pPr>
      <w:r w:rsidRPr="00C94C2D">
        <w:rPr>
          <w:rFonts w:ascii="宋体" w:hAnsi="宋体" w:hint="eastAsia"/>
          <w:color w:val="444444"/>
          <w:sz w:val="23"/>
          <w:u w:color="444444"/>
          <w:lang w:eastAsia="zh-CN"/>
        </w:rPr>
        <w:t>硬件</w:t>
      </w:r>
      <w:r w:rsidRPr="00C94C2D">
        <w:rPr>
          <w:rFonts w:ascii="宋体" w:hAnsi="宋体"/>
          <w:color w:val="444444"/>
          <w:sz w:val="23"/>
          <w:u w:color="444444"/>
          <w:lang w:eastAsia="zh-CN"/>
        </w:rPr>
        <w:t>设备成本</w:t>
      </w:r>
    </w:p>
    <w:sectPr w:rsidR="005762BD" w:rsidRPr="00C94C2D" w:rsidSect="00C94C2D">
      <w:headerReference w:type="default" r:id="rId9"/>
      <w:footerReference w:type="default" r:id="rId10"/>
      <w:footerReference w:type="first" r:id="rId11"/>
      <w:pgSz w:w="11900" w:h="16840"/>
      <w:pgMar w:top="1440" w:right="1800" w:bottom="1440" w:left="1800"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E9D" w:rsidRDefault="00E51E9D" w:rsidP="00C94C2D">
      <w:r>
        <w:separator/>
      </w:r>
    </w:p>
  </w:endnote>
  <w:endnote w:type="continuationSeparator" w:id="0">
    <w:p w:rsidR="00E51E9D" w:rsidRDefault="00E51E9D" w:rsidP="00C94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2D" w:rsidRDefault="00C94C2D">
    <w:pPr>
      <w:pStyle w:val="Footer"/>
      <w:jc w:val="center"/>
    </w:pPr>
    <w:r>
      <w:fldChar w:fldCharType="begin"/>
    </w:r>
    <w:r>
      <w:instrText xml:space="preserve"> PAGE   \* MERGEFORMAT </w:instrText>
    </w:r>
    <w:r>
      <w:fldChar w:fldCharType="separate"/>
    </w:r>
    <w:r w:rsidR="00195588">
      <w:rPr>
        <w:noProof/>
      </w:rPr>
      <w:t>4</w:t>
    </w:r>
    <w:r>
      <w:rPr>
        <w:noProof/>
      </w:rPr>
      <w:fldChar w:fldCharType="end"/>
    </w:r>
  </w:p>
  <w:p w:rsidR="00C94C2D" w:rsidRDefault="00C94C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2D" w:rsidRDefault="00C94C2D">
    <w:pPr>
      <w:pStyle w:val="Footer"/>
      <w:jc w:val="center"/>
    </w:pPr>
    <w:r>
      <w:fldChar w:fldCharType="begin"/>
    </w:r>
    <w:r>
      <w:instrText xml:space="preserve"> PAGE   \* MERGEFORMAT </w:instrText>
    </w:r>
    <w:r>
      <w:fldChar w:fldCharType="separate"/>
    </w:r>
    <w:r w:rsidR="00195588">
      <w:rPr>
        <w:noProof/>
      </w:rPr>
      <w:t>1</w:t>
    </w:r>
    <w:r>
      <w:rPr>
        <w:noProof/>
      </w:rPr>
      <w:fldChar w:fldCharType="end"/>
    </w:r>
  </w:p>
  <w:p w:rsidR="00C94C2D" w:rsidRDefault="00C94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E9D" w:rsidRDefault="00E51E9D" w:rsidP="00C94C2D">
      <w:r>
        <w:separator/>
      </w:r>
    </w:p>
  </w:footnote>
  <w:footnote w:type="continuationSeparator" w:id="0">
    <w:p w:rsidR="00E51E9D" w:rsidRDefault="00E51E9D" w:rsidP="00C94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C2D" w:rsidRDefault="00C94C2D">
    <w:pPr>
      <w:pStyle w:val="Header"/>
      <w:rPr>
        <w:lang w:eastAsia="zh-CN"/>
      </w:rPr>
    </w:pPr>
    <w:r w:rsidRPr="00C94C2D">
      <w:rPr>
        <w:rFonts w:hint="eastAsia"/>
        <w:lang w:eastAsia="zh-CN"/>
      </w:rPr>
      <w:t>产品全生命周期管理系统（</w:t>
    </w:r>
    <w:r w:rsidRPr="00C94C2D">
      <w:rPr>
        <w:rFonts w:hint="eastAsia"/>
        <w:lang w:eastAsia="zh-CN"/>
      </w:rPr>
      <w:t>PLM</w:t>
    </w:r>
    <w:r w:rsidRPr="00C94C2D">
      <w:rPr>
        <w:rFonts w:hint="eastAsia"/>
        <w:lang w:eastAsia="zh-CN"/>
      </w:rPr>
      <w:t>）项目申请书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chineseCounting"/>
      <w:pStyle w:val="List0"/>
      <w:lvlText w:val="%1."/>
      <w:lvlJc w:val="left"/>
      <w:pPr>
        <w:tabs>
          <w:tab w:val="num" w:pos="648"/>
        </w:tabs>
        <w:ind w:left="648" w:firstLine="0"/>
      </w:pPr>
      <w:rPr>
        <w:rFonts w:hint="default"/>
        <w:position w:val="0"/>
      </w:rPr>
    </w:lvl>
    <w:lvl w:ilvl="1">
      <w:start w:val="1"/>
      <w:numFmt w:val="lowerLetter"/>
      <w:lvlText w:val="%2."/>
      <w:lvlJc w:val="left"/>
      <w:pPr>
        <w:tabs>
          <w:tab w:val="num" w:pos="420"/>
        </w:tabs>
        <w:ind w:left="420" w:firstLine="420"/>
      </w:pPr>
      <w:rPr>
        <w:rFonts w:hint="default"/>
        <w:position w:val="0"/>
      </w:rPr>
    </w:lvl>
    <w:lvl w:ilvl="2">
      <w:start w:val="1"/>
      <w:numFmt w:val="lowerRoman"/>
      <w:lvlText w:val="%3."/>
      <w:lvlJc w:val="left"/>
      <w:pPr>
        <w:tabs>
          <w:tab w:val="num" w:pos="536"/>
        </w:tabs>
        <w:ind w:left="536" w:firstLine="724"/>
      </w:pPr>
      <w:rPr>
        <w:rFonts w:hint="default"/>
        <w:position w:val="0"/>
      </w:rPr>
    </w:lvl>
    <w:lvl w:ilvl="3">
      <w:start w:val="1"/>
      <w:numFmt w:val="decimal"/>
      <w:lvlText w:val="%4."/>
      <w:lvlJc w:val="left"/>
      <w:pPr>
        <w:tabs>
          <w:tab w:val="num" w:pos="420"/>
        </w:tabs>
        <w:ind w:left="420" w:firstLine="1260"/>
      </w:pPr>
      <w:rPr>
        <w:rFonts w:hint="default"/>
        <w:position w:val="0"/>
      </w:rPr>
    </w:lvl>
    <w:lvl w:ilvl="4">
      <w:start w:val="1"/>
      <w:numFmt w:val="lowerLetter"/>
      <w:lvlText w:val="%5."/>
      <w:lvlJc w:val="left"/>
      <w:pPr>
        <w:tabs>
          <w:tab w:val="num" w:pos="420"/>
        </w:tabs>
        <w:ind w:left="420" w:firstLine="1680"/>
      </w:pPr>
      <w:rPr>
        <w:rFonts w:hint="default"/>
        <w:position w:val="0"/>
      </w:rPr>
    </w:lvl>
    <w:lvl w:ilvl="5">
      <w:start w:val="1"/>
      <w:numFmt w:val="lowerRoman"/>
      <w:lvlText w:val="%6."/>
      <w:lvlJc w:val="left"/>
      <w:pPr>
        <w:tabs>
          <w:tab w:val="num" w:pos="536"/>
        </w:tabs>
        <w:ind w:left="536" w:firstLine="1984"/>
      </w:pPr>
      <w:rPr>
        <w:rFonts w:hint="default"/>
        <w:position w:val="0"/>
      </w:rPr>
    </w:lvl>
    <w:lvl w:ilvl="6">
      <w:start w:val="1"/>
      <w:numFmt w:val="decimal"/>
      <w:lvlText w:val="%7."/>
      <w:lvlJc w:val="left"/>
      <w:pPr>
        <w:tabs>
          <w:tab w:val="num" w:pos="420"/>
        </w:tabs>
        <w:ind w:left="420" w:firstLine="2520"/>
      </w:pPr>
      <w:rPr>
        <w:rFonts w:hint="default"/>
        <w:position w:val="0"/>
      </w:rPr>
    </w:lvl>
    <w:lvl w:ilvl="7">
      <w:start w:val="1"/>
      <w:numFmt w:val="lowerLetter"/>
      <w:lvlText w:val="%8."/>
      <w:lvlJc w:val="left"/>
      <w:pPr>
        <w:tabs>
          <w:tab w:val="num" w:pos="420"/>
        </w:tabs>
        <w:ind w:left="420" w:firstLine="2940"/>
      </w:pPr>
      <w:rPr>
        <w:rFonts w:hint="default"/>
        <w:position w:val="0"/>
      </w:rPr>
    </w:lvl>
    <w:lvl w:ilvl="8">
      <w:start w:val="1"/>
      <w:numFmt w:val="lowerRoman"/>
      <w:lvlText w:val="%9."/>
      <w:lvlJc w:val="left"/>
      <w:pPr>
        <w:tabs>
          <w:tab w:val="num" w:pos="536"/>
        </w:tabs>
        <w:ind w:left="536" w:firstLine="3244"/>
      </w:pPr>
      <w:rPr>
        <w:rFonts w:hint="default"/>
        <w:position w:val="0"/>
      </w:rPr>
    </w:lvl>
  </w:abstractNum>
  <w:abstractNum w:abstractNumId="1">
    <w:nsid w:val="00000002"/>
    <w:multiLevelType w:val="multilevel"/>
    <w:tmpl w:val="894EE874"/>
    <w:lvl w:ilvl="0">
      <w:start w:val="1"/>
      <w:numFmt w:val="chineseCounting"/>
      <w:pStyle w:val="ImportWordListStyleDefinition4"/>
      <w:lvlText w:val="%1."/>
      <w:lvlJc w:val="left"/>
      <w:pPr>
        <w:tabs>
          <w:tab w:val="num" w:pos="420"/>
        </w:tabs>
        <w:ind w:left="420"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lowerLetter"/>
      <w:lvlText w:val="%2."/>
      <w:lvlJc w:val="left"/>
      <w:pPr>
        <w:tabs>
          <w:tab w:val="num" w:pos="420"/>
        </w:tabs>
        <w:ind w:left="420" w:firstLine="42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lowerRoman"/>
      <w:lvlText w:val="%3."/>
      <w:lvlJc w:val="left"/>
      <w:pPr>
        <w:tabs>
          <w:tab w:val="num" w:pos="536"/>
        </w:tabs>
        <w:ind w:left="536" w:firstLine="724"/>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420"/>
        </w:tabs>
        <w:ind w:left="420" w:firstLine="126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lowerLetter"/>
      <w:lvlText w:val="%5."/>
      <w:lvlJc w:val="left"/>
      <w:pPr>
        <w:tabs>
          <w:tab w:val="num" w:pos="420"/>
        </w:tabs>
        <w:ind w:left="420" w:firstLine="168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lowerRoman"/>
      <w:lvlText w:val="%6."/>
      <w:lvlJc w:val="left"/>
      <w:pPr>
        <w:tabs>
          <w:tab w:val="num" w:pos="536"/>
        </w:tabs>
        <w:ind w:left="536" w:firstLine="1984"/>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420"/>
        </w:tabs>
        <w:ind w:left="420" w:firstLine="252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lowerLetter"/>
      <w:lvlText w:val="%8."/>
      <w:lvlJc w:val="left"/>
      <w:pPr>
        <w:tabs>
          <w:tab w:val="num" w:pos="420"/>
        </w:tabs>
        <w:ind w:left="420" w:firstLine="294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lowerRoman"/>
      <w:lvlText w:val="%9."/>
      <w:lvlJc w:val="left"/>
      <w:pPr>
        <w:tabs>
          <w:tab w:val="num" w:pos="536"/>
        </w:tabs>
        <w:ind w:left="536" w:firstLine="3244"/>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start w:val="1"/>
      <w:numFmt w:val="decimal"/>
      <w:pStyle w:val="List1"/>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4">
    <w:nsid w:val="00000005"/>
    <w:multiLevelType w:val="multilevel"/>
    <w:tmpl w:val="894EE877"/>
    <w:lvl w:ilvl="0">
      <w:start w:val="1"/>
      <w:numFmt w:val="decimal"/>
      <w:pStyle w:val="ImportWordListStyleDefinition2"/>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start w:val="1"/>
      <w:numFmt w:val="decimal"/>
      <w:pStyle w:val="List21"/>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7">
    <w:nsid w:val="00000008"/>
    <w:multiLevelType w:val="multilevel"/>
    <w:tmpl w:val="894EE87A"/>
    <w:lvl w:ilvl="0">
      <w:start w:val="1"/>
      <w:numFmt w:val="decimal"/>
      <w:pStyle w:val="ImportWordListStyleDefinition0"/>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start w:val="1"/>
      <w:numFmt w:val="decimal"/>
      <w:pStyle w:val="List31"/>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10">
    <w:nsid w:val="0000000B"/>
    <w:multiLevelType w:val="multilevel"/>
    <w:tmpl w:val="894EE87D"/>
    <w:lvl w:ilvl="0">
      <w:start w:val="1"/>
      <w:numFmt w:val="decimal"/>
      <w:pStyle w:val="ImportWordListStyleDefinition1"/>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3"/>
    <w:lvl w:ilvl="0">
      <w:start w:val="1"/>
      <w:numFmt w:val="chineseCounting"/>
      <w:lvlText w:val="%1."/>
      <w:lvlJc w:val="left"/>
      <w:pPr>
        <w:tabs>
          <w:tab w:val="num" w:pos="648"/>
        </w:tabs>
        <w:ind w:left="648" w:firstLine="0"/>
      </w:pPr>
      <w:rPr>
        <w:rFonts w:hint="default"/>
        <w:position w:val="0"/>
      </w:rPr>
    </w:lvl>
    <w:lvl w:ilvl="1">
      <w:start w:val="1"/>
      <w:numFmt w:val="lowerLetter"/>
      <w:lvlText w:val="%2."/>
      <w:lvlJc w:val="left"/>
      <w:pPr>
        <w:tabs>
          <w:tab w:val="num" w:pos="420"/>
        </w:tabs>
        <w:ind w:left="420" w:firstLine="420"/>
      </w:pPr>
      <w:rPr>
        <w:rFonts w:hint="default"/>
        <w:position w:val="0"/>
      </w:rPr>
    </w:lvl>
    <w:lvl w:ilvl="2">
      <w:start w:val="1"/>
      <w:numFmt w:val="lowerRoman"/>
      <w:lvlText w:val="%3."/>
      <w:lvlJc w:val="left"/>
      <w:pPr>
        <w:tabs>
          <w:tab w:val="num" w:pos="536"/>
        </w:tabs>
        <w:ind w:left="536" w:firstLine="724"/>
      </w:pPr>
      <w:rPr>
        <w:rFonts w:hint="default"/>
        <w:position w:val="0"/>
      </w:rPr>
    </w:lvl>
    <w:lvl w:ilvl="3">
      <w:start w:val="1"/>
      <w:numFmt w:val="decimal"/>
      <w:lvlText w:val="%4."/>
      <w:lvlJc w:val="left"/>
      <w:pPr>
        <w:tabs>
          <w:tab w:val="num" w:pos="420"/>
        </w:tabs>
        <w:ind w:left="420" w:firstLine="1260"/>
      </w:pPr>
      <w:rPr>
        <w:rFonts w:hint="default"/>
        <w:position w:val="0"/>
      </w:rPr>
    </w:lvl>
    <w:lvl w:ilvl="4">
      <w:start w:val="1"/>
      <w:numFmt w:val="lowerLetter"/>
      <w:lvlText w:val="%5."/>
      <w:lvlJc w:val="left"/>
      <w:pPr>
        <w:tabs>
          <w:tab w:val="num" w:pos="420"/>
        </w:tabs>
        <w:ind w:left="420" w:firstLine="1680"/>
      </w:pPr>
      <w:rPr>
        <w:rFonts w:hint="default"/>
        <w:position w:val="0"/>
      </w:rPr>
    </w:lvl>
    <w:lvl w:ilvl="5">
      <w:start w:val="1"/>
      <w:numFmt w:val="lowerRoman"/>
      <w:lvlText w:val="%6."/>
      <w:lvlJc w:val="left"/>
      <w:pPr>
        <w:tabs>
          <w:tab w:val="num" w:pos="536"/>
        </w:tabs>
        <w:ind w:left="536" w:firstLine="1984"/>
      </w:pPr>
      <w:rPr>
        <w:rFonts w:hint="default"/>
        <w:position w:val="0"/>
      </w:rPr>
    </w:lvl>
    <w:lvl w:ilvl="6">
      <w:start w:val="1"/>
      <w:numFmt w:val="decimal"/>
      <w:lvlText w:val="%7."/>
      <w:lvlJc w:val="left"/>
      <w:pPr>
        <w:tabs>
          <w:tab w:val="num" w:pos="420"/>
        </w:tabs>
        <w:ind w:left="420" w:firstLine="2520"/>
      </w:pPr>
      <w:rPr>
        <w:rFonts w:hint="default"/>
        <w:position w:val="0"/>
      </w:rPr>
    </w:lvl>
    <w:lvl w:ilvl="7">
      <w:start w:val="1"/>
      <w:numFmt w:val="lowerLetter"/>
      <w:lvlText w:val="%8."/>
      <w:lvlJc w:val="left"/>
      <w:pPr>
        <w:tabs>
          <w:tab w:val="num" w:pos="420"/>
        </w:tabs>
        <w:ind w:left="420" w:firstLine="2940"/>
      </w:pPr>
      <w:rPr>
        <w:rFonts w:hint="default"/>
        <w:position w:val="0"/>
      </w:rPr>
    </w:lvl>
    <w:lvl w:ilvl="8">
      <w:start w:val="1"/>
      <w:numFmt w:val="lowerRoman"/>
      <w:lvlText w:val="%9."/>
      <w:lvlJc w:val="left"/>
      <w:pPr>
        <w:tabs>
          <w:tab w:val="num" w:pos="536"/>
        </w:tabs>
        <w:ind w:left="536" w:firstLine="3244"/>
      </w:pPr>
      <w:rPr>
        <w:rFonts w:hint="default"/>
        <w:position w:val="0"/>
      </w:rPr>
    </w:lvl>
  </w:abstractNum>
  <w:abstractNum w:abstractNumId="13">
    <w:nsid w:val="0000000E"/>
    <w:multiLevelType w:val="multilevel"/>
    <w:tmpl w:val="894EE880"/>
    <w:lvl w:ilvl="0">
      <w:start w:val="1"/>
      <w:numFmt w:val="decimal"/>
      <w:pStyle w:val="List41"/>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14">
    <w:nsid w:val="0000000F"/>
    <w:multiLevelType w:val="multilevel"/>
    <w:tmpl w:val="894EE881"/>
    <w:lvl w:ilvl="0">
      <w:start w:val="1"/>
      <w:numFmt w:val="decimal"/>
      <w:pStyle w:val="ImportWordListStyleDefinition3"/>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15">
    <w:nsid w:val="00000010"/>
    <w:multiLevelType w:val="multilevel"/>
    <w:tmpl w:val="894EE88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0011"/>
    <w:multiLevelType w:val="multilevel"/>
    <w:tmpl w:val="894EE883"/>
    <w:lvl w:ilvl="0">
      <w:start w:val="1"/>
      <w:numFmt w:val="decimal"/>
      <w:pStyle w:val="List51"/>
      <w:lvlText w:val="%1."/>
      <w:lvlJc w:val="left"/>
      <w:pPr>
        <w:tabs>
          <w:tab w:val="num" w:pos="425"/>
        </w:tabs>
        <w:ind w:left="425" w:firstLine="0"/>
      </w:pPr>
      <w:rPr>
        <w:rFonts w:hint="default"/>
        <w:position w:val="0"/>
      </w:rPr>
    </w:lvl>
    <w:lvl w:ilvl="1">
      <w:start w:val="1"/>
      <w:numFmt w:val="decimal"/>
      <w:lvlText w:val="%2."/>
      <w:lvlJc w:val="left"/>
      <w:pPr>
        <w:tabs>
          <w:tab w:val="num" w:pos="325"/>
        </w:tabs>
        <w:ind w:left="325" w:firstLine="0"/>
      </w:pPr>
      <w:rPr>
        <w:rFonts w:hint="default"/>
        <w:position w:val="0"/>
      </w:rPr>
    </w:lvl>
    <w:lvl w:ilvl="2">
      <w:start w:val="1"/>
      <w:numFmt w:val="decimal"/>
      <w:lvlText w:val="%3."/>
      <w:lvlJc w:val="left"/>
      <w:pPr>
        <w:tabs>
          <w:tab w:val="num" w:pos="567"/>
        </w:tabs>
        <w:ind w:left="567" w:firstLine="851"/>
      </w:pPr>
      <w:rPr>
        <w:rFonts w:hint="default"/>
        <w:position w:val="0"/>
      </w:rPr>
    </w:lvl>
    <w:lvl w:ilvl="3">
      <w:start w:val="1"/>
      <w:numFmt w:val="decimal"/>
      <w:lvlText w:val="%4."/>
      <w:lvlJc w:val="left"/>
      <w:pPr>
        <w:tabs>
          <w:tab w:val="num" w:pos="708"/>
        </w:tabs>
        <w:ind w:left="708" w:firstLine="1276"/>
      </w:pPr>
      <w:rPr>
        <w:rFonts w:hint="default"/>
        <w:position w:val="0"/>
      </w:rPr>
    </w:lvl>
    <w:lvl w:ilvl="4">
      <w:start w:val="1"/>
      <w:numFmt w:val="decimal"/>
      <w:lvlText w:val="%5."/>
      <w:lvlJc w:val="left"/>
      <w:pPr>
        <w:tabs>
          <w:tab w:val="num" w:pos="850"/>
        </w:tabs>
        <w:ind w:left="850" w:firstLine="1701"/>
      </w:pPr>
      <w:rPr>
        <w:rFonts w:hint="default"/>
        <w:position w:val="0"/>
      </w:rPr>
    </w:lvl>
    <w:lvl w:ilvl="5">
      <w:start w:val="1"/>
      <w:numFmt w:val="decimal"/>
      <w:lvlText w:val="%6."/>
      <w:lvlJc w:val="left"/>
      <w:pPr>
        <w:tabs>
          <w:tab w:val="num" w:pos="1134"/>
        </w:tabs>
        <w:ind w:left="1134" w:firstLine="2126"/>
      </w:pPr>
      <w:rPr>
        <w:rFonts w:hint="default"/>
        <w:position w:val="0"/>
      </w:rPr>
    </w:lvl>
    <w:lvl w:ilvl="6">
      <w:start w:val="1"/>
      <w:numFmt w:val="decimal"/>
      <w:lvlText w:val="%7."/>
      <w:lvlJc w:val="left"/>
      <w:pPr>
        <w:tabs>
          <w:tab w:val="num" w:pos="1276"/>
        </w:tabs>
        <w:ind w:left="1276" w:firstLine="2551"/>
      </w:pPr>
      <w:rPr>
        <w:rFonts w:hint="default"/>
        <w:position w:val="0"/>
      </w:rPr>
    </w:lvl>
    <w:lvl w:ilvl="7">
      <w:start w:val="1"/>
      <w:numFmt w:val="decimal"/>
      <w:lvlText w:val="%8."/>
      <w:lvlJc w:val="left"/>
      <w:pPr>
        <w:tabs>
          <w:tab w:val="num" w:pos="1418"/>
        </w:tabs>
        <w:ind w:left="1418" w:firstLine="2976"/>
      </w:pPr>
      <w:rPr>
        <w:rFonts w:hint="default"/>
        <w:position w:val="0"/>
      </w:rPr>
    </w:lvl>
    <w:lvl w:ilvl="8">
      <w:start w:val="1"/>
      <w:numFmt w:val="decimal"/>
      <w:lvlText w:val="%9."/>
      <w:lvlJc w:val="left"/>
      <w:pPr>
        <w:tabs>
          <w:tab w:val="num" w:pos="1700"/>
        </w:tabs>
        <w:ind w:left="1700" w:firstLine="3402"/>
      </w:pPr>
      <w:rPr>
        <w:rFonts w:hint="default"/>
        <w:position w:val="0"/>
      </w:rPr>
    </w:lvl>
  </w:abstractNum>
  <w:abstractNum w:abstractNumId="17">
    <w:nsid w:val="00000012"/>
    <w:multiLevelType w:val="multilevel"/>
    <w:tmpl w:val="894EE884"/>
    <w:lvl w:ilvl="0">
      <w:start w:val="1"/>
      <w:numFmt w:val="decimal"/>
      <w:pStyle w:val="ImportWordListStyleDefinition6"/>
      <w:lvlText w:val="%1."/>
      <w:lvlJc w:val="left"/>
      <w:pPr>
        <w:tabs>
          <w:tab w:val="num" w:pos="425"/>
        </w:tabs>
        <w:ind w:left="425" w:firstLine="0"/>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1">
      <w:start w:val="1"/>
      <w:numFmt w:val="decimal"/>
      <w:lvlText w:val="%2."/>
      <w:lvlJc w:val="left"/>
      <w:pPr>
        <w:tabs>
          <w:tab w:val="num" w:pos="567"/>
        </w:tabs>
        <w:ind w:left="567" w:firstLine="425"/>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2">
      <w:start w:val="1"/>
      <w:numFmt w:val="decimal"/>
      <w:lvlText w:val="%3."/>
      <w:lvlJc w:val="left"/>
      <w:pPr>
        <w:tabs>
          <w:tab w:val="num" w:pos="567"/>
        </w:tabs>
        <w:ind w:left="567" w:firstLine="8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3">
      <w:start w:val="1"/>
      <w:numFmt w:val="decimal"/>
      <w:lvlText w:val="%4."/>
      <w:lvlJc w:val="left"/>
      <w:pPr>
        <w:tabs>
          <w:tab w:val="num" w:pos="708"/>
        </w:tabs>
        <w:ind w:left="708" w:firstLine="12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4">
      <w:start w:val="1"/>
      <w:numFmt w:val="decimal"/>
      <w:lvlText w:val="%5."/>
      <w:lvlJc w:val="left"/>
      <w:pPr>
        <w:tabs>
          <w:tab w:val="num" w:pos="850"/>
        </w:tabs>
        <w:ind w:left="850" w:firstLine="170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5">
      <w:start w:val="1"/>
      <w:numFmt w:val="decimal"/>
      <w:lvlText w:val="%6."/>
      <w:lvlJc w:val="left"/>
      <w:pPr>
        <w:tabs>
          <w:tab w:val="num" w:pos="1134"/>
        </w:tabs>
        <w:ind w:left="1134" w:firstLine="212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6">
      <w:start w:val="1"/>
      <w:numFmt w:val="decimal"/>
      <w:lvlText w:val="%7."/>
      <w:lvlJc w:val="left"/>
      <w:pPr>
        <w:tabs>
          <w:tab w:val="num" w:pos="1276"/>
        </w:tabs>
        <w:ind w:left="1276" w:firstLine="2551"/>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7">
      <w:start w:val="1"/>
      <w:numFmt w:val="decimal"/>
      <w:lvlText w:val="%8."/>
      <w:lvlJc w:val="left"/>
      <w:pPr>
        <w:tabs>
          <w:tab w:val="num" w:pos="1418"/>
        </w:tabs>
        <w:ind w:left="1418" w:firstLine="2976"/>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lvl w:ilvl="8">
      <w:start w:val="1"/>
      <w:numFmt w:val="decimal"/>
      <w:lvlText w:val="%9."/>
      <w:lvlJc w:val="left"/>
      <w:pPr>
        <w:tabs>
          <w:tab w:val="num" w:pos="1700"/>
        </w:tabs>
        <w:ind w:left="1700" w:firstLine="3402"/>
      </w:pPr>
      <w:rPr>
        <w:rFonts w:ascii="Helvetica" w:eastAsia="Arial Unicode MS" w:hAnsi="Helvetica" w:hint="default"/>
        <w:b w:val="0"/>
        <w:i w:val="0"/>
        <w:caps w:val="0"/>
        <w:smallCaps w:val="0"/>
        <w:strike w:val="0"/>
        <w:dstrike w:val="0"/>
        <w:color w:val="000000"/>
        <w:kern w:val="2"/>
        <w:position w:val="0"/>
        <w:sz w:val="21"/>
        <w:u w:val="none" w:color="000000"/>
        <w:vertAlign w:val="baseline"/>
        <w:rtl w:val="0"/>
        <w:em w:val="none"/>
        <w:lang w:val="en-US"/>
        <w14:textOutline w14:w="0" w14:cap="rnd" w14:cmpd="sng" w14:algn="ctr">
          <w14:noFill/>
          <w14:prstDash w14:val="solid"/>
          <w14:bevel/>
        </w14:textOutline>
      </w:rPr>
    </w:lvl>
  </w:abstractNum>
  <w:abstractNum w:abstractNumId="18">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C473830"/>
    <w:multiLevelType w:val="hybridMultilevel"/>
    <w:tmpl w:val="2D30F17E"/>
    <w:lvl w:ilvl="0" w:tplc="B1DE023C">
      <w:numFmt w:val="bullet"/>
      <w:lvlText w:val="-"/>
      <w:lvlJc w:val="left"/>
      <w:pPr>
        <w:ind w:left="820" w:hanging="360"/>
      </w:pPr>
      <w:rPr>
        <w:rFonts w:ascii="宋体" w:eastAsia="宋体" w:hAnsi="宋体" w:cs="Times New Roman" w:hint="eastAsia"/>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68"/>
    <w:rsid w:val="000D6A29"/>
    <w:rsid w:val="00153C7E"/>
    <w:rsid w:val="001774F7"/>
    <w:rsid w:val="00195588"/>
    <w:rsid w:val="00196603"/>
    <w:rsid w:val="001B6799"/>
    <w:rsid w:val="001F3FC1"/>
    <w:rsid w:val="002C6402"/>
    <w:rsid w:val="00321080"/>
    <w:rsid w:val="00323078"/>
    <w:rsid w:val="00325CFE"/>
    <w:rsid w:val="00327C7B"/>
    <w:rsid w:val="0034211E"/>
    <w:rsid w:val="003B422A"/>
    <w:rsid w:val="003E13FD"/>
    <w:rsid w:val="004571D4"/>
    <w:rsid w:val="004A48D0"/>
    <w:rsid w:val="00500302"/>
    <w:rsid w:val="005762BD"/>
    <w:rsid w:val="005B1EE5"/>
    <w:rsid w:val="0069535C"/>
    <w:rsid w:val="00784772"/>
    <w:rsid w:val="007F1FAE"/>
    <w:rsid w:val="00836F30"/>
    <w:rsid w:val="00917CB8"/>
    <w:rsid w:val="0092485B"/>
    <w:rsid w:val="00942681"/>
    <w:rsid w:val="009D3B1F"/>
    <w:rsid w:val="00A6458B"/>
    <w:rsid w:val="00B033D9"/>
    <w:rsid w:val="00B466E6"/>
    <w:rsid w:val="00B56CB8"/>
    <w:rsid w:val="00B672AC"/>
    <w:rsid w:val="00BC75CE"/>
    <w:rsid w:val="00BD06B8"/>
    <w:rsid w:val="00C53DFB"/>
    <w:rsid w:val="00C64D61"/>
    <w:rsid w:val="00C94C2D"/>
    <w:rsid w:val="00CE209A"/>
    <w:rsid w:val="00D617CE"/>
    <w:rsid w:val="00DA1365"/>
    <w:rsid w:val="00E04F68"/>
    <w:rsid w:val="00E116D6"/>
    <w:rsid w:val="00E51E9D"/>
    <w:rsid w:val="00E80739"/>
    <w:rsid w:val="00E945F4"/>
    <w:rsid w:val="00ED4A5A"/>
    <w:rsid w:val="00EE40DF"/>
    <w:rsid w:val="00F246FC"/>
    <w:rsid w:val="00F3060A"/>
    <w:rsid w:val="00F76103"/>
    <w:rsid w:val="00FB5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
      <v:stroke weight="0" endcap="round"/>
      <v:textbox style="mso-column-count:0;mso-column-margin:0" inset="0,0,0,0"/>
    </o:shapedefaults>
    <o:shapelayout v:ext="edit">
      <o:idmap v:ext="edit" data="1"/>
    </o:shapelayout>
  </w:shapeDefaults>
  <w:doNotEmbedSmartTags/>
  <w:decimalSymbol w:val="."/>
  <w:listSeparator w:val=","/>
  <w15:chartTrackingRefBased/>
  <w15:docId w15:val="{0FCDD2C4-121B-4905-BF30-4B833456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locked/>
    <w:rsid w:val="0019558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widowControl w:val="0"/>
      <w:jc w:val="both"/>
      <w:outlineLvl w:val="0"/>
    </w:pPr>
    <w:rPr>
      <w:rFonts w:ascii="Helvetica" w:eastAsia="Arial Unicode MS" w:hAnsi="Helvetica"/>
      <w:color w:val="000000"/>
      <w:kern w:val="2"/>
      <w:sz w:val="21"/>
      <w:u w:color="000000"/>
    </w:rPr>
  </w:style>
  <w:style w:type="paragraph" w:customStyle="1" w:styleId="List0">
    <w:name w:val="List 0"/>
    <w:basedOn w:val="ImportWordListStyleDefinition4"/>
    <w:semiHidden/>
    <w:pPr>
      <w:numPr>
        <w:numId w:val="1"/>
      </w:numPr>
    </w:pPr>
  </w:style>
  <w:style w:type="paragraph" w:customStyle="1" w:styleId="ImportWordListStyleDefinition4">
    <w:name w:val="Import Word List Style Definition 4"/>
    <w:pPr>
      <w:numPr>
        <w:numId w:val="2"/>
      </w:numPr>
    </w:pPr>
  </w:style>
  <w:style w:type="paragraph" w:customStyle="1" w:styleId="List1">
    <w:name w:val="List 1"/>
    <w:basedOn w:val="ImportWordListStyleDefinition2"/>
    <w:semiHidden/>
    <w:pPr>
      <w:numPr>
        <w:numId w:val="4"/>
      </w:numPr>
    </w:pPr>
  </w:style>
  <w:style w:type="paragraph" w:customStyle="1" w:styleId="ImportWordListStyleDefinition2">
    <w:name w:val="Import Word List Style Definition 2"/>
    <w:pPr>
      <w:numPr>
        <w:numId w:val="5"/>
      </w:numPr>
    </w:pPr>
  </w:style>
  <w:style w:type="paragraph" w:customStyle="1" w:styleId="List21">
    <w:name w:val="List 21"/>
    <w:basedOn w:val="ImportWordListStyleDefinition0"/>
    <w:semiHidden/>
    <w:pPr>
      <w:numPr>
        <w:numId w:val="7"/>
      </w:numPr>
    </w:pPr>
  </w:style>
  <w:style w:type="paragraph" w:customStyle="1" w:styleId="ImportWordListStyleDefinition0">
    <w:name w:val="Import Word List Style Definition 0"/>
    <w:pPr>
      <w:numPr>
        <w:numId w:val="8"/>
      </w:numPr>
    </w:pPr>
  </w:style>
  <w:style w:type="paragraph" w:customStyle="1" w:styleId="List31">
    <w:name w:val="List 31"/>
    <w:basedOn w:val="ImportWordListStyleDefinition1"/>
    <w:semiHidden/>
    <w:pPr>
      <w:numPr>
        <w:numId w:val="10"/>
      </w:numPr>
    </w:pPr>
  </w:style>
  <w:style w:type="paragraph" w:customStyle="1" w:styleId="ImportWordListStyleDefinition1">
    <w:name w:val="Import Word List Style Definition 1"/>
    <w:pPr>
      <w:numPr>
        <w:numId w:val="11"/>
      </w:numPr>
    </w:pPr>
  </w:style>
  <w:style w:type="paragraph" w:customStyle="1" w:styleId="List41">
    <w:name w:val="List 41"/>
    <w:basedOn w:val="ImportWordListStyleDefinition3"/>
    <w:semiHidden/>
    <w:pPr>
      <w:numPr>
        <w:numId w:val="14"/>
      </w:numPr>
    </w:pPr>
  </w:style>
  <w:style w:type="paragraph" w:customStyle="1" w:styleId="ImportWordListStyleDefinition3">
    <w:name w:val="Import Word List Style Definition 3"/>
    <w:pPr>
      <w:numPr>
        <w:numId w:val="15"/>
      </w:numPr>
    </w:pPr>
  </w:style>
  <w:style w:type="paragraph" w:customStyle="1" w:styleId="List51">
    <w:name w:val="List 51"/>
    <w:basedOn w:val="ImportWordListStyleDefinition6"/>
    <w:semiHidden/>
    <w:pPr>
      <w:numPr>
        <w:numId w:val="17"/>
      </w:numPr>
    </w:pPr>
  </w:style>
  <w:style w:type="paragraph" w:customStyle="1" w:styleId="ImportWordListStyleDefinition6">
    <w:name w:val="Import Word List Style Definition 6"/>
    <w:pPr>
      <w:numPr>
        <w:numId w:val="18"/>
      </w:numPr>
    </w:pPr>
  </w:style>
  <w:style w:type="paragraph" w:styleId="ListParagraph">
    <w:name w:val="List Paragraph"/>
    <w:basedOn w:val="Normal"/>
    <w:uiPriority w:val="34"/>
    <w:qFormat/>
    <w:rsid w:val="00942681"/>
    <w:pPr>
      <w:ind w:firstLineChars="200" w:firstLine="420"/>
    </w:pPr>
  </w:style>
  <w:style w:type="character" w:styleId="Hyperlink">
    <w:name w:val="Hyperlink"/>
    <w:uiPriority w:val="99"/>
    <w:unhideWhenUsed/>
    <w:locked/>
    <w:rsid w:val="00BC75CE"/>
    <w:rPr>
      <w:color w:val="0000FF"/>
      <w:u w:val="single"/>
    </w:rPr>
  </w:style>
  <w:style w:type="table" w:styleId="TableGrid">
    <w:name w:val="Table Grid"/>
    <w:basedOn w:val="TableNormal"/>
    <w:locked/>
    <w:rsid w:val="00B033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locked/>
    <w:rsid w:val="00C94C2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C94C2D"/>
    <w:rPr>
      <w:sz w:val="18"/>
      <w:szCs w:val="18"/>
      <w:lang w:eastAsia="en-US"/>
    </w:rPr>
  </w:style>
  <w:style w:type="paragraph" w:styleId="Footer">
    <w:name w:val="footer"/>
    <w:basedOn w:val="Normal"/>
    <w:link w:val="FooterChar"/>
    <w:uiPriority w:val="99"/>
    <w:locked/>
    <w:rsid w:val="00C94C2D"/>
    <w:pPr>
      <w:tabs>
        <w:tab w:val="center" w:pos="4153"/>
        <w:tab w:val="right" w:pos="8306"/>
      </w:tabs>
      <w:snapToGrid w:val="0"/>
    </w:pPr>
    <w:rPr>
      <w:sz w:val="18"/>
      <w:szCs w:val="18"/>
    </w:rPr>
  </w:style>
  <w:style w:type="character" w:customStyle="1" w:styleId="FooterChar">
    <w:name w:val="Footer Char"/>
    <w:link w:val="Footer"/>
    <w:uiPriority w:val="99"/>
    <w:rsid w:val="00C94C2D"/>
    <w:rPr>
      <w:sz w:val="18"/>
      <w:szCs w:val="18"/>
      <w:lang w:eastAsia="en-US"/>
    </w:rPr>
  </w:style>
  <w:style w:type="character" w:customStyle="1" w:styleId="Heading1Char">
    <w:name w:val="Heading 1 Char"/>
    <w:basedOn w:val="DefaultParagraphFont"/>
    <w:link w:val="Heading1"/>
    <w:rsid w:val="00195588"/>
    <w:rPr>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iki.openplm.org/docs/dev/en/admin/ht_1_install_serv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penplm.org/tra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清华大学 Tsinghua University</Company>
  <LinksUpToDate>false</LinksUpToDate>
  <CharactersWithSpaces>2676</CharactersWithSpaces>
  <SharedDoc>false</SharedDoc>
  <HLinks>
    <vt:vector size="12" baseType="variant">
      <vt:variant>
        <vt:i4>8257629</vt:i4>
      </vt:variant>
      <vt:variant>
        <vt:i4>3</vt:i4>
      </vt:variant>
      <vt:variant>
        <vt:i4>0</vt:i4>
      </vt:variant>
      <vt:variant>
        <vt:i4>5</vt:i4>
      </vt:variant>
      <vt:variant>
        <vt:lpwstr>http://wiki.openplm.org/docs/dev/en/admin/ht_1_install_server.html</vt:lpwstr>
      </vt:variant>
      <vt:variant>
        <vt:lpwstr/>
      </vt:variant>
      <vt:variant>
        <vt:i4>2162723</vt:i4>
      </vt:variant>
      <vt:variant>
        <vt:i4>0</vt:i4>
      </vt:variant>
      <vt:variant>
        <vt:i4>0</vt:i4>
      </vt:variant>
      <vt:variant>
        <vt:i4>5</vt:i4>
      </vt:variant>
      <vt:variant>
        <vt:lpwstr>http://www.openplm.org/trac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王德宇</dc:creator>
  <cp:keywords/>
  <cp:lastModifiedBy>王德宇</cp:lastModifiedBy>
  <cp:revision>3</cp:revision>
  <dcterms:created xsi:type="dcterms:W3CDTF">2014-03-06T08:30:00Z</dcterms:created>
  <dcterms:modified xsi:type="dcterms:W3CDTF">2014-03-19T01:42:00Z</dcterms:modified>
</cp:coreProperties>
</file>